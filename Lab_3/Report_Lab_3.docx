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8E7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6E5671EC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55D4A1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6F14394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50BA671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1A11035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9BB0138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62A938A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A6AF8F1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4DCE6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99406D5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ED7196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CF77B2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3BAFF4" w14:textId="5195FA38" w:rsidR="00632589" w:rsidRPr="00F946B2" w:rsidRDefault="00632589" w:rsidP="00F61AF7">
      <w:pPr>
        <w:tabs>
          <w:tab w:val="center" w:pos="4677"/>
          <w:tab w:val="left" w:pos="7185"/>
        </w:tabs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8F4D56" w:rsidRPr="00A82D23">
        <w:rPr>
          <w:rFonts w:ascii="Times New Roman" w:hAnsi="Times New Roman"/>
          <w:sz w:val="28"/>
          <w:szCs w:val="28"/>
        </w:rPr>
        <w:t>3</w:t>
      </w:r>
    </w:p>
    <w:p w14:paraId="15D9ED00" w14:textId="77777777" w:rsidR="00632589" w:rsidRDefault="00632589" w:rsidP="00632589">
      <w:pPr>
        <w:spacing w:before="30" w:after="0"/>
        <w:rPr>
          <w:rFonts w:ascii="Times New Roman" w:hAnsi="Times New Roman"/>
          <w:sz w:val="28"/>
          <w:szCs w:val="28"/>
        </w:rPr>
      </w:pPr>
    </w:p>
    <w:p w14:paraId="6465C5CE" w14:textId="77777777" w:rsidR="00632589" w:rsidRPr="005532B8" w:rsidRDefault="00632589" w:rsidP="00632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2B8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Pr="00632589">
        <w:rPr>
          <w:rFonts w:ascii="Times New Roman" w:hAnsi="Times New Roman" w:cs="Times New Roman"/>
          <w:b/>
          <w:color w:val="000000"/>
          <w:sz w:val="28"/>
          <w:szCs w:val="27"/>
        </w:rPr>
        <w:t>Разработка приложений баз данных для информационных систем</w:t>
      </w:r>
      <w:r w:rsidRPr="005532B8">
        <w:rPr>
          <w:rFonts w:ascii="Times New Roman" w:hAnsi="Times New Roman" w:cs="Times New Roman"/>
          <w:b/>
          <w:sz w:val="28"/>
          <w:szCs w:val="28"/>
        </w:rPr>
        <w:t>»</w:t>
      </w:r>
    </w:p>
    <w:p w14:paraId="6C435A64" w14:textId="5FC96C05" w:rsidR="00A64450" w:rsidRPr="00A64450" w:rsidRDefault="00632589" w:rsidP="008F4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410168">
        <w:t xml:space="preserve"> </w:t>
      </w:r>
      <w:r w:rsidR="008F4D56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Обработка HTTP запросов средствами ASP.NET </w:t>
      </w:r>
      <w:proofErr w:type="spellStart"/>
      <w:r w:rsidR="008F4D56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="008F4D56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Сохранение состояния. Кэширование</w:t>
      </w:r>
    </w:p>
    <w:p w14:paraId="6EEFA7EF" w14:textId="77777777" w:rsidR="00632589" w:rsidRPr="0060337B" w:rsidRDefault="00632589" w:rsidP="00632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0A7488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B257739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75B9C40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0861539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2E8FA9B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EE2F06A" w14:textId="77777777" w:rsidR="00632589" w:rsidRPr="0060337B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32DDFC2" w14:textId="77777777" w:rsidR="00632589" w:rsidRDefault="00632589" w:rsidP="00632589">
      <w:pPr>
        <w:spacing w:before="30" w:after="0"/>
        <w:ind w:right="-426"/>
        <w:jc w:val="both"/>
        <w:rPr>
          <w:rFonts w:ascii="Times New Roman" w:hAnsi="Times New Roman"/>
          <w:sz w:val="28"/>
          <w:szCs w:val="28"/>
        </w:rPr>
      </w:pPr>
    </w:p>
    <w:p w14:paraId="41EDF9BB" w14:textId="77777777" w:rsidR="00632589" w:rsidRDefault="00632589" w:rsidP="00F61AF7">
      <w:pPr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Pr="0060337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14:paraId="61925645" w14:textId="348244E4" w:rsidR="00632589" w:rsidRDefault="00E91009" w:rsidP="00F61AF7">
      <w:pPr>
        <w:spacing w:before="30" w:after="0"/>
        <w:ind w:left="6663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14:paraId="46047F04" w14:textId="7F1833D2" w:rsidR="00632589" w:rsidRPr="00E91009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доцент</w:t>
      </w:r>
    </w:p>
    <w:p w14:paraId="35899026" w14:textId="77777777" w:rsidR="00632589" w:rsidRPr="007272E1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О.Д.</w:t>
      </w:r>
    </w:p>
    <w:p w14:paraId="796BD785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93801BA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4A71284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87E128C" w14:textId="631461CF" w:rsidR="00A64450" w:rsidRDefault="00A64450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939B6" w14:textId="0C80BF6E" w:rsidR="004D043B" w:rsidRPr="00B825B7" w:rsidRDefault="004D043B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79A2800" w14:textId="77777777" w:rsidR="008F4D56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14:paraId="1FFD691C" w14:textId="0106E8D7" w:rsidR="00A64450" w:rsidRPr="00A64450" w:rsidRDefault="00632589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B4945">
        <w:rPr>
          <w:rFonts w:ascii="Times New Roman" w:hAnsi="Times New Roman" w:cs="Times New Roman"/>
          <w:sz w:val="28"/>
          <w:szCs w:val="28"/>
        </w:rPr>
        <w:t xml:space="preserve"> </w:t>
      </w:r>
      <w:r w:rsidR="004D0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A64450" w:rsidRPr="00A64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знакомиться </w:t>
      </w:r>
      <w:r w:rsidR="008F4D56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 методами обработкой HTTP средствами ASP.NET </w:t>
      </w:r>
      <w:proofErr w:type="spellStart"/>
      <w:r w:rsidR="008F4D56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="008F4D56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7B61A3B" w14:textId="77777777" w:rsidR="00632589" w:rsidRPr="00EB4945" w:rsidRDefault="00632589" w:rsidP="00632589">
      <w:pPr>
        <w:pStyle w:val="Default"/>
        <w:jc w:val="both"/>
        <w:rPr>
          <w:rFonts w:ascii="Times New Roman" w:hAnsi="Times New Roman" w:cs="Times New Roman"/>
        </w:rPr>
      </w:pPr>
    </w:p>
    <w:p w14:paraId="00193915" w14:textId="4507E5B4" w:rsidR="00632589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4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B040727" w14:textId="77777777" w:rsidR="004D043B" w:rsidRPr="004D043B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7514E" w14:textId="77777777" w:rsidR="008F4D56" w:rsidRPr="008F4D56" w:rsidRDefault="008F4D56" w:rsidP="008F4D5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ранее разработанные объектную модель для доступа к данным в заданной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предметной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области разработать простое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ASP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Core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пр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иложение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F6D8D5" w14:textId="77777777" w:rsidR="008F4D56" w:rsidRPr="008F4D56" w:rsidRDefault="008F4D56" w:rsidP="008F4D56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 методов 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разработать:</w:t>
      </w:r>
    </w:p>
    <w:p w14:paraId="7EE91F65" w14:textId="77777777" w:rsidR="008F4D56" w:rsidRPr="008F4D56" w:rsidRDefault="008F4D56" w:rsidP="008F4D56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компоненты промежуточного уровня (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middleware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встроить их в конвейер обработки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- объекта 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IMemoryCache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Данные в кэше хранить неизменными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в течен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2*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+240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екунд,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номер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вашего варианта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</w:t>
      </w:r>
    </w:p>
    <w:p w14:paraId="5066527D" w14:textId="77777777" w:rsidR="008F4D56" w:rsidRPr="008F4D56" w:rsidRDefault="008F4D56" w:rsidP="008F4D56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собственную систему маршрутизации входящих запросов:</w:t>
      </w:r>
    </w:p>
    <w:p w14:paraId="0077555D" w14:textId="77777777" w:rsidR="008F4D56" w:rsidRPr="008F4D56" w:rsidRDefault="008F4D56" w:rsidP="008F4D5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 входящего запроса содержит \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7D127CFD" w14:textId="77777777" w:rsidR="008F4D56" w:rsidRPr="008F4D56" w:rsidRDefault="008F4D56" w:rsidP="008F4D5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 входящего запроса содержит \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table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(где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table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WriteAsync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4951FC8F" w14:textId="77777777" w:rsidR="008F4D56" w:rsidRPr="008F4D56" w:rsidRDefault="008F4D56" w:rsidP="008F4D5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 входящего запроса содержит \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searchform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или \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searchform</w:t>
      </w:r>
      <w:proofErr w:type="spellEnd"/>
      <w:proofErr w:type="gram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 –</w:t>
      </w:r>
      <w:proofErr w:type="gram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выводить в выходной поток для отображения браузером с использование метода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WriteAsync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формы для поиска информации из базы данных и выходить из конвейера обработки запроса; </w:t>
      </w:r>
    </w:p>
    <w:p w14:paraId="6952C8B2" w14:textId="77777777" w:rsidR="008F4D56" w:rsidRPr="008F4D56" w:rsidRDefault="008F4D56" w:rsidP="008F4D5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должна содержать, как минимум: одно поле, одного поле со списком, один список, одну кнопку;</w:t>
      </w:r>
    </w:p>
    <w:p w14:paraId="27EA5132" w14:textId="77777777" w:rsidR="008F4D56" w:rsidRPr="008F4D56" w:rsidRDefault="008F4D56" w:rsidP="008F4D5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противном случае (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 входящего запроса не содержит перечисленных выше элементов) - продолжать обрабатывать другие компоненты конвейера обработки запросов и передавать управление системе маршрутизации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MVC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фреймворка;</w:t>
      </w:r>
    </w:p>
    <w:p w14:paraId="6339C0A8" w14:textId="77777777" w:rsidR="008F4D56" w:rsidRPr="008F4D56" w:rsidRDefault="008F4D56" w:rsidP="008F4D56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сохранение состояния элементов одной формы одной страницы с использованием 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куки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A0D089" w14:textId="77777777" w:rsidR="008F4D56" w:rsidRPr="008F4D56" w:rsidRDefault="008F4D56" w:rsidP="008F4D56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Session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6CFA00" w14:textId="77777777" w:rsidR="008F4D56" w:rsidRPr="008F4D56" w:rsidRDefault="008F4D56" w:rsidP="008F4D56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Осуществить заполнение элементов формы при их загрузке данными ранее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сохранненны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в объекте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Session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куки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BFB0DD" w14:textId="77777777" w:rsidR="008F4D56" w:rsidRPr="008F4D56" w:rsidRDefault="008F4D56" w:rsidP="008F4D56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 средств разработчика браузера (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Firefox</w:t>
      </w:r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MemoryCache</w:t>
      </w:r>
      <w:proofErr w:type="spellEnd"/>
      <w:r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2898415" w14:textId="109CCFA8" w:rsidR="006F2AA5" w:rsidRDefault="006F2AA5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71215" w14:textId="6331A721" w:rsidR="006F2AA5" w:rsidRDefault="00A35052" w:rsidP="006F2A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E5800C" wp14:editId="267C753A">
            <wp:extent cx="4986670" cy="402611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217" cy="40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FC18" w14:textId="548AD6F0" w:rsidR="006F2AA5" w:rsidRDefault="006F2AA5" w:rsidP="006F2AA5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6F2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базы данных</w:t>
      </w:r>
    </w:p>
    <w:p w14:paraId="3973CE30" w14:textId="77777777" w:rsidR="006F2AA5" w:rsidRDefault="006F2AA5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984460" w14:textId="77777777" w:rsidR="00D06942" w:rsidRPr="00A64450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4161B" w14:textId="5BF78549" w:rsidR="00A64450" w:rsidRPr="00A82D23" w:rsidRDefault="00A64450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="004D043B"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D66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Startup</w:t>
      </w:r>
      <w:r w:rsidR="002F070A"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</w:t>
      </w:r>
      <w:proofErr w:type="spellEnd"/>
      <w:r w:rsidR="001F5220"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C50CDC4" w14:textId="77777777" w:rsidR="00D06942" w:rsidRPr="00A82D23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F8285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23315E1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37F26EC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6A91398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605A1EA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Microsoft.AspNetCore.Builder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7C56E89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Microsoft.AspNetCore.Hosting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2D26200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Microsoft.AspNetCore.HttpsPolicy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2AA8974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Microsoft.Extensions.Configuration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20C0184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Microsoft.Extensions.DependencyInjection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046FDF9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Microsoft.Extensions.Hosting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52E26DF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Microsoft.EntityFrameworkCore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53A2689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Company.DATA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18932EF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Company.Services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617E7A5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Company.Models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4C288B6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Microsoft.AspNetCore.Http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4A7833C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System.Web.Mvc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00661DF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898AF6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Company</w:t>
      </w:r>
    </w:p>
    <w:p w14:paraId="448DC30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>{</w:t>
      </w:r>
    </w:p>
    <w:p w14:paraId="0D7EFB9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class Startup</w:t>
      </w:r>
    </w:p>
    <w:p w14:paraId="5B87B8B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0C5EF9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string LINKS =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&gt;&lt;a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='info'&gt;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Информация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о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клиенте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&lt;/a&gt;&lt;/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&gt;" +</w:t>
      </w:r>
    </w:p>
    <w:p w14:paraId="4484522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             </w:t>
      </w:r>
      <w:r w:rsidRPr="00A35052">
        <w:rPr>
          <w:rFonts w:ascii="Consolas" w:hAnsi="Consolas" w:cs="Consolas"/>
          <w:sz w:val="19"/>
          <w:szCs w:val="19"/>
        </w:rPr>
        <w:t>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</w:rPr>
        <w:t>&gt;&lt;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</w:t>
      </w:r>
      <w:r w:rsidRPr="00A350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</w:rPr>
        <w:t>='</w:t>
      </w:r>
      <w:r w:rsidRPr="00A35052">
        <w:rPr>
          <w:rFonts w:ascii="Consolas" w:hAnsi="Consolas" w:cs="Consolas"/>
          <w:sz w:val="19"/>
          <w:szCs w:val="19"/>
          <w:lang w:val="en-US"/>
        </w:rPr>
        <w:t>session</w:t>
      </w:r>
      <w:r w:rsidRPr="00A35052">
        <w:rPr>
          <w:rFonts w:ascii="Consolas" w:hAnsi="Consolas" w:cs="Consolas"/>
          <w:sz w:val="19"/>
          <w:szCs w:val="19"/>
        </w:rPr>
        <w:t>-</w:t>
      </w:r>
      <w:r w:rsidRPr="00A35052">
        <w:rPr>
          <w:rFonts w:ascii="Consolas" w:hAnsi="Consolas" w:cs="Consolas"/>
          <w:sz w:val="19"/>
          <w:szCs w:val="19"/>
          <w:lang w:val="en-US"/>
        </w:rPr>
        <w:t>employee</w:t>
      </w:r>
      <w:r w:rsidRPr="00A35052">
        <w:rPr>
          <w:rFonts w:ascii="Consolas" w:hAnsi="Consolas" w:cs="Consolas"/>
          <w:sz w:val="19"/>
          <w:szCs w:val="19"/>
        </w:rPr>
        <w:t xml:space="preserve">'&gt;Сохранение данных с помощью </w:t>
      </w:r>
      <w:proofErr w:type="spellStart"/>
      <w:r w:rsidRPr="00A35052">
        <w:rPr>
          <w:rFonts w:ascii="Consolas" w:hAnsi="Consolas" w:cs="Consolas"/>
          <w:sz w:val="19"/>
          <w:szCs w:val="19"/>
        </w:rPr>
        <w:t>сесии</w:t>
      </w:r>
      <w:proofErr w:type="spellEnd"/>
      <w:r w:rsidRPr="00A35052">
        <w:rPr>
          <w:rFonts w:ascii="Consolas" w:hAnsi="Consolas" w:cs="Consolas"/>
          <w:sz w:val="19"/>
          <w:szCs w:val="19"/>
        </w:rPr>
        <w:t>&lt;/</w:t>
      </w:r>
      <w:r w:rsidRPr="00A35052">
        <w:rPr>
          <w:rFonts w:ascii="Consolas" w:hAnsi="Consolas" w:cs="Consolas"/>
          <w:sz w:val="19"/>
          <w:szCs w:val="19"/>
          <w:lang w:val="en-US"/>
        </w:rPr>
        <w:t>a</w:t>
      </w:r>
      <w:r w:rsidRPr="00A35052">
        <w:rPr>
          <w:rFonts w:ascii="Consolas" w:hAnsi="Consolas" w:cs="Consolas"/>
          <w:sz w:val="19"/>
          <w:szCs w:val="19"/>
        </w:rPr>
        <w:t>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</w:rPr>
        <w:t>&gt;" +</w:t>
      </w:r>
    </w:p>
    <w:p w14:paraId="2350C97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                    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</w:rPr>
        <w:t>&gt;&lt;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</w:t>
      </w:r>
      <w:r w:rsidRPr="00A350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</w:rPr>
        <w:t>='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</w:t>
      </w:r>
      <w:proofErr w:type="spellEnd"/>
      <w:r w:rsidRPr="00A35052">
        <w:rPr>
          <w:rFonts w:ascii="Consolas" w:hAnsi="Consolas" w:cs="Consolas"/>
          <w:sz w:val="19"/>
          <w:szCs w:val="19"/>
        </w:rPr>
        <w:t>-</w:t>
      </w:r>
      <w:r w:rsidRPr="00A35052">
        <w:rPr>
          <w:rFonts w:ascii="Consolas" w:hAnsi="Consolas" w:cs="Consolas"/>
          <w:sz w:val="19"/>
          <w:szCs w:val="19"/>
          <w:lang w:val="en-US"/>
        </w:rPr>
        <w:t>employee</w:t>
      </w:r>
      <w:r w:rsidRPr="00A35052">
        <w:rPr>
          <w:rFonts w:ascii="Consolas" w:hAnsi="Consolas" w:cs="Consolas"/>
          <w:sz w:val="19"/>
          <w:szCs w:val="19"/>
        </w:rPr>
        <w:t xml:space="preserve">'&gt;Сохранение данных с помощью </w:t>
      </w:r>
      <w:proofErr w:type="spellStart"/>
      <w:r w:rsidRPr="00A35052">
        <w:rPr>
          <w:rFonts w:ascii="Consolas" w:hAnsi="Consolas" w:cs="Consolas"/>
          <w:sz w:val="19"/>
          <w:szCs w:val="19"/>
        </w:rPr>
        <w:t>куки</w:t>
      </w:r>
      <w:proofErr w:type="spellEnd"/>
      <w:r w:rsidRPr="00A35052">
        <w:rPr>
          <w:rFonts w:ascii="Consolas" w:hAnsi="Consolas" w:cs="Consolas"/>
          <w:sz w:val="19"/>
          <w:szCs w:val="19"/>
        </w:rPr>
        <w:t>&lt;/</w:t>
      </w:r>
      <w:r w:rsidRPr="00A35052">
        <w:rPr>
          <w:rFonts w:ascii="Consolas" w:hAnsi="Consolas" w:cs="Consolas"/>
          <w:sz w:val="19"/>
          <w:szCs w:val="19"/>
          <w:lang w:val="en-US"/>
        </w:rPr>
        <w:t>a</w:t>
      </w:r>
      <w:r w:rsidRPr="00A35052">
        <w:rPr>
          <w:rFonts w:ascii="Consolas" w:hAnsi="Consolas" w:cs="Consolas"/>
          <w:sz w:val="19"/>
          <w:szCs w:val="19"/>
        </w:rPr>
        <w:t>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</w:rPr>
        <w:t>&gt;" +</w:t>
      </w:r>
    </w:p>
    <w:p w14:paraId="6D4E702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                    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</w:rPr>
        <w:t>&gt;&lt;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</w:t>
      </w:r>
      <w:r w:rsidRPr="00A350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</w:rPr>
        <w:t>='</w:t>
      </w:r>
      <w:r w:rsidRPr="00A35052">
        <w:rPr>
          <w:rFonts w:ascii="Consolas" w:hAnsi="Consolas" w:cs="Consolas"/>
          <w:sz w:val="19"/>
          <w:szCs w:val="19"/>
          <w:lang w:val="en-US"/>
        </w:rPr>
        <w:t>search</w:t>
      </w:r>
      <w:r w:rsidRPr="00A35052">
        <w:rPr>
          <w:rFonts w:ascii="Consolas" w:hAnsi="Consolas" w:cs="Consolas"/>
          <w:sz w:val="19"/>
          <w:szCs w:val="19"/>
        </w:rPr>
        <w:t>-</w:t>
      </w:r>
      <w:r w:rsidRPr="00A35052">
        <w:rPr>
          <w:rFonts w:ascii="Consolas" w:hAnsi="Consolas" w:cs="Consolas"/>
          <w:sz w:val="19"/>
          <w:szCs w:val="19"/>
          <w:lang w:val="en-US"/>
        </w:rPr>
        <w:t>employee</w:t>
      </w:r>
      <w:r w:rsidRPr="00A35052">
        <w:rPr>
          <w:rFonts w:ascii="Consolas" w:hAnsi="Consolas" w:cs="Consolas"/>
          <w:sz w:val="19"/>
          <w:szCs w:val="19"/>
        </w:rPr>
        <w:t>'&gt;Поиск сотрудников по возрасту&lt;/</w:t>
      </w:r>
      <w:r w:rsidRPr="00A35052">
        <w:rPr>
          <w:rFonts w:ascii="Consolas" w:hAnsi="Consolas" w:cs="Consolas"/>
          <w:sz w:val="19"/>
          <w:szCs w:val="19"/>
          <w:lang w:val="en-US"/>
        </w:rPr>
        <w:t>a</w:t>
      </w:r>
      <w:r w:rsidRPr="00A35052">
        <w:rPr>
          <w:rFonts w:ascii="Consolas" w:hAnsi="Consolas" w:cs="Consolas"/>
          <w:sz w:val="19"/>
          <w:szCs w:val="19"/>
        </w:rPr>
        <w:t>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</w:rPr>
        <w:t>&gt;" +</w:t>
      </w:r>
    </w:p>
    <w:p w14:paraId="7530E39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                     </w:t>
      </w:r>
      <w:r w:rsidRPr="00A35052">
        <w:rPr>
          <w:rFonts w:ascii="Consolas" w:hAnsi="Consolas" w:cs="Consolas"/>
          <w:sz w:val="19"/>
          <w:szCs w:val="19"/>
          <w:lang w:val="en-US"/>
        </w:rPr>
        <w:t>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&gt;&lt;a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='table-employee'&gt;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&lt;/a&gt;&lt;/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&gt;" +</w:t>
      </w:r>
    </w:p>
    <w:p w14:paraId="6F98729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            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&gt;&lt;a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='table-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'&gt;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Достижения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сотрудников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&lt;/a&gt;&lt;/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&gt;" +</w:t>
      </w:r>
    </w:p>
    <w:p w14:paraId="46702CF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            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&gt;&lt;a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='table-unit'&gt;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Подразделения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компании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&lt;/a&gt;&lt;/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&gt;";</w:t>
      </w:r>
    </w:p>
    <w:p w14:paraId="587A0F8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Startup(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IConfiguration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configuration)</w:t>
      </w:r>
    </w:p>
    <w:p w14:paraId="5DB22A9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1718FBC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Configuration = configuration;</w:t>
      </w:r>
    </w:p>
    <w:p w14:paraId="34801D7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F6669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4C9C5C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IConfiguration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Configuration { get; }</w:t>
      </w:r>
    </w:p>
    <w:p w14:paraId="5BB656B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D296D0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method gets called by the runtime. Use this method to add services to the container.</w:t>
      </w:r>
    </w:p>
    <w:p w14:paraId="394817A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ConfigureServices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IServiceCollection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services)</w:t>
      </w:r>
    </w:p>
    <w:p w14:paraId="1DC1575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40520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services.AddControllersWithViews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479719C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connection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Configuration.GetConnectionString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");</w:t>
      </w:r>
    </w:p>
    <w:p w14:paraId="0AC4B53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services.AddDbContext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CompanyContext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options =&gt;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options.UseSqlServer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(connection));</w:t>
      </w:r>
    </w:p>
    <w:p w14:paraId="3768FB9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35052">
        <w:rPr>
          <w:rFonts w:ascii="Consolas" w:hAnsi="Consolas" w:cs="Consolas"/>
          <w:sz w:val="19"/>
          <w:szCs w:val="19"/>
        </w:rPr>
        <w:t>//добавление кэширования</w:t>
      </w:r>
    </w:p>
    <w:p w14:paraId="518885F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services</w:t>
      </w:r>
      <w:r w:rsidRPr="00A35052">
        <w:rPr>
          <w:rFonts w:ascii="Consolas" w:hAnsi="Consolas" w:cs="Consolas"/>
          <w:sz w:val="19"/>
          <w:szCs w:val="19"/>
        </w:rPr>
        <w:t>.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AddMemoryCache</w:t>
      </w:r>
      <w:proofErr w:type="spellEnd"/>
      <w:r w:rsidRPr="00A35052">
        <w:rPr>
          <w:rFonts w:ascii="Consolas" w:hAnsi="Consolas" w:cs="Consolas"/>
          <w:sz w:val="19"/>
          <w:szCs w:val="19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</w:rPr>
        <w:t>);</w:t>
      </w:r>
    </w:p>
    <w:p w14:paraId="7D87C10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//добавление поддержки сессии</w:t>
      </w:r>
    </w:p>
    <w:p w14:paraId="5C04E5C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services.AddDistributedMemoryCache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42F02B5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services.AddSession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12BC2C0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внедрение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зависимостей</w:t>
      </w:r>
      <w:proofErr w:type="spellEnd"/>
    </w:p>
    <w:p w14:paraId="57F11C6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services.AddTransient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CachedUnitService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57DC30F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services.AddTransient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354ED2B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services.AddTransient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CachedProgressEmployee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2BF57FC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434E1D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BC802E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void Configure(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app,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IWebHostEnvironment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env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</w:t>
      </w:r>
    </w:p>
    <w:p w14:paraId="4324ABB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0DD5EA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env.IsDevelopment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())</w:t>
      </w:r>
    </w:p>
    <w:p w14:paraId="77861E1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F3C388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app.UseDeveloperExceptionPage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7451A8D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BC6846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14:paraId="09D1ACC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BDED81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app.UseExceptionHandler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"/Home/Error");</w:t>
      </w:r>
    </w:p>
    <w:p w14:paraId="3F13C25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app.UseHsts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741460D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CD4305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app.UseHttpsRedirection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035016D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app.UseStaticFiles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3289BCC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app.UseSession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691CFE3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85214A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"/info", Info);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информации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о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клиенте</w:t>
      </w:r>
      <w:proofErr w:type="spellEnd"/>
    </w:p>
    <w:p w14:paraId="1FEED76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"/table-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TableProgressEmployee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информации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о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достиениях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сотрудников</w:t>
      </w:r>
      <w:proofErr w:type="spellEnd"/>
    </w:p>
    <w:p w14:paraId="28CA85F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"/table-unit",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TableUnit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информации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о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подразделениях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компании</w:t>
      </w:r>
      <w:proofErr w:type="spellEnd"/>
    </w:p>
    <w:p w14:paraId="7C828F7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"/search-employee",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SearchEmployee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поиск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сотрудника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возрасту</w:t>
      </w:r>
      <w:proofErr w:type="spellEnd"/>
    </w:p>
    <w:p w14:paraId="37C6217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"/session-employee",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SessionEmployee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сохранение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данных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с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помощью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Session</w:t>
      </w:r>
    </w:p>
    <w:p w14:paraId="46FFBC3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-employee",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сохранение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данных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с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помощью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</w:t>
      </w:r>
      <w:proofErr w:type="spellEnd"/>
    </w:p>
    <w:p w14:paraId="5BE42A7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35052">
        <w:rPr>
          <w:rFonts w:ascii="Consolas" w:hAnsi="Consolas" w:cs="Consolas"/>
          <w:sz w:val="19"/>
          <w:szCs w:val="19"/>
        </w:rPr>
        <w:t xml:space="preserve">//вывод записей из таблицы </w:t>
      </w:r>
      <w:r w:rsidRPr="00A35052">
        <w:rPr>
          <w:rFonts w:ascii="Consolas" w:hAnsi="Consolas" w:cs="Consolas"/>
          <w:sz w:val="19"/>
          <w:szCs w:val="19"/>
          <w:lang w:val="en-US"/>
        </w:rPr>
        <w:t>Employee</w:t>
      </w:r>
      <w:r w:rsidRPr="00A35052">
        <w:rPr>
          <w:rFonts w:ascii="Consolas" w:hAnsi="Consolas" w:cs="Consolas"/>
          <w:sz w:val="19"/>
          <w:szCs w:val="19"/>
        </w:rPr>
        <w:t xml:space="preserve"> с использованием кэширования</w:t>
      </w:r>
    </w:p>
    <w:p w14:paraId="5B3F43E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14:paraId="251C886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2A9939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4E8FB5D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&lt;Employee&gt; employees =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cachedEmployeeService.GetEmployee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aPEsRJrLUsIwOiMBbj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");</w:t>
      </w:r>
    </w:p>
    <w:p w14:paraId="7A40A6F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"&lt;HTML&gt;&lt;HEAD&gt;&lt;TITLE&gt;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14:paraId="1D53319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content='text/html; charset=utf-8'/&gt;" +</w:t>
      </w:r>
    </w:p>
    <w:p w14:paraId="1BA26D7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</w:rPr>
        <w:t>"&lt;</w:t>
      </w:r>
      <w:r w:rsidRPr="00A35052">
        <w:rPr>
          <w:rFonts w:ascii="Consolas" w:hAnsi="Consolas" w:cs="Consolas"/>
          <w:sz w:val="19"/>
          <w:szCs w:val="19"/>
          <w:lang w:val="en-US"/>
        </w:rPr>
        <w:t>BODY</w:t>
      </w:r>
      <w:r w:rsidRPr="00A35052">
        <w:rPr>
          <w:rFonts w:ascii="Consolas" w:hAnsi="Consolas" w:cs="Consolas"/>
          <w:sz w:val="19"/>
          <w:szCs w:val="19"/>
        </w:rPr>
        <w:t>&gt;&lt;</w:t>
      </w:r>
      <w:r w:rsidRPr="00A35052">
        <w:rPr>
          <w:rFonts w:ascii="Consolas" w:hAnsi="Consolas" w:cs="Consolas"/>
          <w:sz w:val="19"/>
          <w:szCs w:val="19"/>
          <w:lang w:val="en-US"/>
        </w:rPr>
        <w:t>H</w:t>
      </w:r>
      <w:proofErr w:type="gramStart"/>
      <w:r w:rsidRPr="00A35052">
        <w:rPr>
          <w:rFonts w:ascii="Consolas" w:hAnsi="Consolas" w:cs="Consolas"/>
          <w:sz w:val="19"/>
          <w:szCs w:val="19"/>
        </w:rPr>
        <w:t>1&gt;Список</w:t>
      </w:r>
      <w:proofErr w:type="gramEnd"/>
      <w:r w:rsidRPr="00A35052">
        <w:rPr>
          <w:rFonts w:ascii="Consolas" w:hAnsi="Consolas" w:cs="Consolas"/>
          <w:sz w:val="19"/>
          <w:szCs w:val="19"/>
        </w:rPr>
        <w:t xml:space="preserve"> Сотрудников&lt;/</w:t>
      </w:r>
      <w:r w:rsidRPr="00A35052">
        <w:rPr>
          <w:rFonts w:ascii="Consolas" w:hAnsi="Consolas" w:cs="Consolas"/>
          <w:sz w:val="19"/>
          <w:szCs w:val="19"/>
          <w:lang w:val="en-US"/>
        </w:rPr>
        <w:t>H</w:t>
      </w:r>
      <w:r w:rsidRPr="00A35052">
        <w:rPr>
          <w:rFonts w:ascii="Consolas" w:hAnsi="Consolas" w:cs="Consolas"/>
          <w:sz w:val="19"/>
          <w:szCs w:val="19"/>
        </w:rPr>
        <w:t>1&gt;" +</w:t>
      </w:r>
    </w:p>
    <w:p w14:paraId="414E082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  <w:lang w:val="en-US"/>
        </w:rPr>
        <w:t>"&lt;TABLE BORDER=1&gt;";</w:t>
      </w:r>
    </w:p>
    <w:p w14:paraId="699BBA8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164F984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"&lt;TD&gt;Id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сотрудника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&lt;/TD&gt;";</w:t>
      </w:r>
    </w:p>
    <w:p w14:paraId="069176F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&gt;ФИО сотрудника&lt;/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158EC5A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</w:t>
      </w:r>
      <w:proofErr w:type="spellStart"/>
      <w:r w:rsidRPr="00A35052">
        <w:rPr>
          <w:rFonts w:ascii="Consolas" w:hAnsi="Consolas" w:cs="Consolas"/>
          <w:sz w:val="19"/>
          <w:szCs w:val="19"/>
        </w:rPr>
        <w:t>Зароботная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плата&lt;/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2140F67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&gt;Затраты&lt;/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543C6E4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&gt;Возраст&lt;/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2D5E757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1BCD963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employee in employees)</w:t>
      </w:r>
    </w:p>
    <w:p w14:paraId="3907E3F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EC05DF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34E2405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employee.EmployeeId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66CA776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0053C70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employee.Solution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2906D66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employee.Profit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065CAB4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employee.Age.ToString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 + "&lt;/TD&gt;";</w:t>
      </w:r>
    </w:p>
    <w:p w14:paraId="2C2393F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6BEF538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76426C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14:paraId="382F835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1CDA60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LINKS;</w:t>
      </w:r>
    </w:p>
    <w:p w14:paraId="196707B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14:paraId="20A0325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"&lt;/TABLE&gt;&lt;/HTML&gt;";</w:t>
      </w:r>
    </w:p>
    <w:p w14:paraId="3CB880F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D3918A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627418C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14:paraId="1AE7A77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41169C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B13214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static void Info(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app)</w:t>
      </w:r>
    </w:p>
    <w:p w14:paraId="57F0668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C9B0D4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14:paraId="2358753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396A45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"&lt;HTML&gt;&lt;HEAD&gt;" +</w:t>
      </w:r>
    </w:p>
    <w:p w14:paraId="152A744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</w:rPr>
        <w:t>"&lt;</w:t>
      </w:r>
      <w:r w:rsidRPr="00A35052">
        <w:rPr>
          <w:rFonts w:ascii="Consolas" w:hAnsi="Consolas" w:cs="Consolas"/>
          <w:sz w:val="19"/>
          <w:szCs w:val="19"/>
          <w:lang w:val="en-US"/>
        </w:rPr>
        <w:t>TITLE</w:t>
      </w:r>
      <w:r w:rsidRPr="00A35052">
        <w:rPr>
          <w:rFonts w:ascii="Consolas" w:hAnsi="Consolas" w:cs="Consolas"/>
          <w:sz w:val="19"/>
          <w:szCs w:val="19"/>
        </w:rPr>
        <w:t>&gt;Информация о сотруднике&lt;/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TITLE</w:t>
      </w:r>
      <w:r w:rsidRPr="00A35052">
        <w:rPr>
          <w:rFonts w:ascii="Consolas" w:hAnsi="Consolas" w:cs="Consolas"/>
          <w:sz w:val="19"/>
          <w:szCs w:val="19"/>
        </w:rPr>
        <w:t>&gt;&lt;</w:t>
      </w:r>
      <w:proofErr w:type="gramEnd"/>
      <w:r w:rsidRPr="00A35052">
        <w:rPr>
          <w:rFonts w:ascii="Consolas" w:hAnsi="Consolas" w:cs="Consolas"/>
          <w:sz w:val="19"/>
          <w:szCs w:val="19"/>
        </w:rPr>
        <w:t>/</w:t>
      </w:r>
      <w:r w:rsidRPr="00A35052">
        <w:rPr>
          <w:rFonts w:ascii="Consolas" w:hAnsi="Consolas" w:cs="Consolas"/>
          <w:sz w:val="19"/>
          <w:szCs w:val="19"/>
          <w:lang w:val="en-US"/>
        </w:rPr>
        <w:t>HEAD</w:t>
      </w:r>
      <w:r w:rsidRPr="00A35052">
        <w:rPr>
          <w:rFonts w:ascii="Consolas" w:hAnsi="Consolas" w:cs="Consolas"/>
          <w:sz w:val="19"/>
          <w:szCs w:val="19"/>
        </w:rPr>
        <w:t>&gt;" +</w:t>
      </w:r>
    </w:p>
    <w:p w14:paraId="18BB416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  <w:lang w:val="en-US"/>
        </w:rPr>
        <w:t>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content='text/html'; charset='utf-8' /&gt;" +</w:t>
      </w:r>
    </w:p>
    <w:p w14:paraId="62C9BB9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"&lt;BODY&gt;&lt;H1&gt;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Информация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&lt;/H1&gt;&lt;P&gt;Headers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запроса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context.Response.Headers.ToString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 + "&lt;/P&gt;" +</w:t>
      </w:r>
    </w:p>
    <w:p w14:paraId="702DF37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"&lt;P&gt;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Статус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context.Response.StatusCode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"&lt;/P&gt;" +</w:t>
      </w:r>
    </w:p>
    <w:p w14:paraId="2DE1AF6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"&lt;P&gt;IP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адресс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context.Request.HttpContext.Connection.RemoteIpAddress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"&lt;/P&gt;" +</w:t>
      </w:r>
    </w:p>
    <w:p w14:paraId="46133C2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"&lt;/BODY&gt;&lt;/HTML&gt;";</w:t>
      </w:r>
    </w:p>
    <w:p w14:paraId="6AF7FC1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68FAAB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LINKS;</w:t>
      </w:r>
    </w:p>
    <w:p w14:paraId="10961C8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69D066C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14:paraId="7B03483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7F7409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static void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TableProgressEmployee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app)</w:t>
      </w:r>
    </w:p>
    <w:p w14:paraId="737611E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99F9C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14:paraId="1511058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90D5CD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CachedProgressEmployee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20AF6D5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cachedProgressEmployee.GetEmployee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jSpBdMSFHvWTdJwB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");</w:t>
      </w:r>
    </w:p>
    <w:p w14:paraId="05015B4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"&lt;HTML&gt;&lt;HEAD&gt;&lt;TITLE&gt;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Достижения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сотрудников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14:paraId="2018462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content='text/html; charset=utf-8'/&gt;" +</w:t>
      </w:r>
    </w:p>
    <w:p w14:paraId="5E48345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</w:rPr>
        <w:t>"&lt;</w:t>
      </w:r>
      <w:r w:rsidRPr="00A35052">
        <w:rPr>
          <w:rFonts w:ascii="Consolas" w:hAnsi="Consolas" w:cs="Consolas"/>
          <w:sz w:val="19"/>
          <w:szCs w:val="19"/>
          <w:lang w:val="en-US"/>
        </w:rPr>
        <w:t>BODY</w:t>
      </w:r>
      <w:r w:rsidRPr="00A35052">
        <w:rPr>
          <w:rFonts w:ascii="Consolas" w:hAnsi="Consolas" w:cs="Consolas"/>
          <w:sz w:val="19"/>
          <w:szCs w:val="19"/>
        </w:rPr>
        <w:t>&gt;&lt;</w:t>
      </w:r>
      <w:r w:rsidRPr="00A35052">
        <w:rPr>
          <w:rFonts w:ascii="Consolas" w:hAnsi="Consolas" w:cs="Consolas"/>
          <w:sz w:val="19"/>
          <w:szCs w:val="19"/>
          <w:lang w:val="en-US"/>
        </w:rPr>
        <w:t>H</w:t>
      </w:r>
      <w:proofErr w:type="gramStart"/>
      <w:r w:rsidRPr="00A35052">
        <w:rPr>
          <w:rFonts w:ascii="Consolas" w:hAnsi="Consolas" w:cs="Consolas"/>
          <w:sz w:val="19"/>
          <w:szCs w:val="19"/>
        </w:rPr>
        <w:t>1&gt;Достижения</w:t>
      </w:r>
      <w:proofErr w:type="gramEnd"/>
      <w:r w:rsidRPr="00A35052">
        <w:rPr>
          <w:rFonts w:ascii="Consolas" w:hAnsi="Consolas" w:cs="Consolas"/>
          <w:sz w:val="19"/>
          <w:szCs w:val="19"/>
        </w:rPr>
        <w:t xml:space="preserve"> сотрудников&lt;/</w:t>
      </w:r>
      <w:r w:rsidRPr="00A35052">
        <w:rPr>
          <w:rFonts w:ascii="Consolas" w:hAnsi="Consolas" w:cs="Consolas"/>
          <w:sz w:val="19"/>
          <w:szCs w:val="19"/>
          <w:lang w:val="en-US"/>
        </w:rPr>
        <w:t>H</w:t>
      </w:r>
      <w:r w:rsidRPr="00A35052">
        <w:rPr>
          <w:rFonts w:ascii="Consolas" w:hAnsi="Consolas" w:cs="Consolas"/>
          <w:sz w:val="19"/>
          <w:szCs w:val="19"/>
        </w:rPr>
        <w:t>1&gt;" +</w:t>
      </w:r>
    </w:p>
    <w:p w14:paraId="130BBB5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  <w:lang w:val="en-US"/>
        </w:rPr>
        <w:t>"&lt;TABLE BORDER=1&gt;";</w:t>
      </w:r>
    </w:p>
    <w:p w14:paraId="441F40D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7E06529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достижения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&lt;/TD&gt;";</w:t>
      </w:r>
    </w:p>
    <w:p w14:paraId="539B3B5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&gt;ФИО сотрудника&lt;/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053FE2A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&gt;Достижение&lt;/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7EE6F20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&gt;Код сотрудника&lt;/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7CE04D8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440A796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</w:t>
      </w:r>
    </w:p>
    <w:p w14:paraId="60DF292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C3B59E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3BF4890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progressEmployee.ProgressEmployeeId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2F39752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progressEmployee.FullName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4A4F7DE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progressEmployee.Progress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669DFDF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progressEmployee.EmployeeId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562551B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70BC908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D025E7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14:paraId="2EEEF52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03F2DD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LINKS;</w:t>
      </w:r>
    </w:p>
    <w:p w14:paraId="32CF2B3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0B98BB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"&lt;/TABLE&gt;&lt;/HTML&gt;";</w:t>
      </w:r>
    </w:p>
    <w:p w14:paraId="7932925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4244AA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1F4FB94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14:paraId="508310B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F24F9F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static void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TableUnit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app)</w:t>
      </w:r>
    </w:p>
    <w:p w14:paraId="58978A5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8A3429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14:paraId="3A3E4E8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358842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CachedUnitService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cachedUnitService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CachedUnitService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75D30C4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&lt;Unit&gt; units =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cachedUnitService.GetUnit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dDAogoAEU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");</w:t>
      </w:r>
    </w:p>
    <w:p w14:paraId="3C8B1BD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"&lt;HTML&gt;&lt;HEAD&gt;&lt;TITLE&gt;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Подразделения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компании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14:paraId="3FB8FB4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content='text/html; charset=utf-8'/&gt;" +</w:t>
      </w:r>
    </w:p>
    <w:p w14:paraId="368C8E4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</w:rPr>
        <w:t>"&lt;</w:t>
      </w:r>
      <w:r w:rsidRPr="00A35052">
        <w:rPr>
          <w:rFonts w:ascii="Consolas" w:hAnsi="Consolas" w:cs="Consolas"/>
          <w:sz w:val="19"/>
          <w:szCs w:val="19"/>
          <w:lang w:val="en-US"/>
        </w:rPr>
        <w:t>BODY</w:t>
      </w:r>
      <w:r w:rsidRPr="00A35052">
        <w:rPr>
          <w:rFonts w:ascii="Consolas" w:hAnsi="Consolas" w:cs="Consolas"/>
          <w:sz w:val="19"/>
          <w:szCs w:val="19"/>
        </w:rPr>
        <w:t>&gt;&lt;</w:t>
      </w:r>
      <w:r w:rsidRPr="00A35052">
        <w:rPr>
          <w:rFonts w:ascii="Consolas" w:hAnsi="Consolas" w:cs="Consolas"/>
          <w:sz w:val="19"/>
          <w:szCs w:val="19"/>
          <w:lang w:val="en-US"/>
        </w:rPr>
        <w:t>H</w:t>
      </w:r>
      <w:proofErr w:type="gramStart"/>
      <w:r w:rsidRPr="00A35052">
        <w:rPr>
          <w:rFonts w:ascii="Consolas" w:hAnsi="Consolas" w:cs="Consolas"/>
          <w:sz w:val="19"/>
          <w:szCs w:val="19"/>
        </w:rPr>
        <w:t>1&gt;Подразделения</w:t>
      </w:r>
      <w:proofErr w:type="gramEnd"/>
      <w:r w:rsidRPr="00A35052">
        <w:rPr>
          <w:rFonts w:ascii="Consolas" w:hAnsi="Consolas" w:cs="Consolas"/>
          <w:sz w:val="19"/>
          <w:szCs w:val="19"/>
        </w:rPr>
        <w:t xml:space="preserve"> компании&lt;/</w:t>
      </w:r>
      <w:r w:rsidRPr="00A35052">
        <w:rPr>
          <w:rFonts w:ascii="Consolas" w:hAnsi="Consolas" w:cs="Consolas"/>
          <w:sz w:val="19"/>
          <w:szCs w:val="19"/>
          <w:lang w:val="en-US"/>
        </w:rPr>
        <w:t>H</w:t>
      </w:r>
      <w:r w:rsidRPr="00A35052">
        <w:rPr>
          <w:rFonts w:ascii="Consolas" w:hAnsi="Consolas" w:cs="Consolas"/>
          <w:sz w:val="19"/>
          <w:szCs w:val="19"/>
        </w:rPr>
        <w:t>1&gt;" +</w:t>
      </w:r>
    </w:p>
    <w:p w14:paraId="493B68E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r w:rsidRPr="00A35052">
        <w:rPr>
          <w:rFonts w:ascii="Consolas" w:hAnsi="Consolas" w:cs="Consolas"/>
          <w:sz w:val="19"/>
          <w:szCs w:val="19"/>
          <w:lang w:val="en-US"/>
        </w:rPr>
        <w:t>"&lt;TABLE BORDER=1&gt;";</w:t>
      </w:r>
    </w:p>
    <w:p w14:paraId="07342C5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779648A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подразделения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&lt;/TD&gt;";</w:t>
      </w:r>
    </w:p>
    <w:p w14:paraId="5B6DB48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&gt;Наименование подразделения&lt;/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1AB2E60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&gt;Количество сотрудников&lt;/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5C2F454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1C80969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unit in units)</w:t>
      </w:r>
    </w:p>
    <w:p w14:paraId="0C1F1A9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04C01F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1EF4959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unit.UnitId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281C479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unit.FullName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5FF2E4A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unit.CountEmployees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043B16D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69E7073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F0CF17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14:paraId="0E995C2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C71BEF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LINKS;</w:t>
      </w:r>
    </w:p>
    <w:p w14:paraId="22B76E9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21B139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"&lt;/TABLE&gt;&lt;/HTML&gt;";</w:t>
      </w:r>
    </w:p>
    <w:p w14:paraId="13CB552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A8FB0E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758397E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14:paraId="5466E25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06F03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static void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SearchEmployee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app)</w:t>
      </w:r>
    </w:p>
    <w:p w14:paraId="473A2D1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DFE32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14:paraId="31194FC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316DA5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14:paraId="0EC2186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["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"];</w:t>
      </w:r>
    </w:p>
    <w:p w14:paraId="472F5CD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"&lt;HTML&gt;&lt;HEAD&gt;&lt;TITLE&gt;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Подразделения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компании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14:paraId="7F08B49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content='text/html; charset=utf-8'/&gt;" +</w:t>
      </w:r>
    </w:p>
    <w:p w14:paraId="0C05BA1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"&lt;body&gt;&lt;form action = '/search-employee'&gt;" +</w:t>
      </w:r>
    </w:p>
    <w:p w14:paraId="52C0A9B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ФИО: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&gt;&lt;input type = 'text' name = 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' value = "+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"&gt;" +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&gt;" + </w:t>
      </w:r>
    </w:p>
    <w:p w14:paraId="443CD05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&gt;&lt;input type = 'submit' value = 'Submit'&gt;&lt;/form&gt;&lt;/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&gt;";</w:t>
      </w:r>
    </w:p>
    <w:p w14:paraId="6C1260A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181354A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8A2ED3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</w:t>
      </w:r>
      <w:proofErr w:type="spellEnd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5D736EC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employees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cachedEmployeeService.ReadEmployee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306DEF0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"&lt;HTML&gt;&lt;HEAD&gt;&lt;TITLE&gt;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компании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14:paraId="0476FF5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content='text/html; charset=utf-8'/&gt;" +</w:t>
      </w:r>
    </w:p>
    <w:p w14:paraId="642E576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"&lt;BODY&gt;&lt;H1&gt;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&lt;/H1&gt;" +</w:t>
      </w:r>
    </w:p>
    <w:p w14:paraId="60DB664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"&lt;TABLE BORDER=1&gt;";</w:t>
      </w:r>
    </w:p>
    <w:p w14:paraId="5BF0830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34E02C7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сотрудника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&lt;/TD&gt;";</w:t>
      </w:r>
    </w:p>
    <w:p w14:paraId="17179C0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&gt;ФИО сотрудника&lt;/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7FCA034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&gt;ЗП сотрудника&lt;/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03ED686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&gt;Затраты компании на сотрудника&lt;/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45CA2F20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</w:rPr>
        <w:t xml:space="preserve"> += "&lt;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&gt;Возраст сотрудника&lt;/</w:t>
      </w:r>
      <w:r w:rsidRPr="00A35052">
        <w:rPr>
          <w:rFonts w:ascii="Consolas" w:hAnsi="Consolas" w:cs="Consolas"/>
          <w:sz w:val="19"/>
          <w:szCs w:val="19"/>
          <w:lang w:val="en-US"/>
        </w:rPr>
        <w:t>TD</w:t>
      </w:r>
      <w:r w:rsidRPr="00A35052">
        <w:rPr>
          <w:rFonts w:ascii="Consolas" w:hAnsi="Consolas" w:cs="Consolas"/>
          <w:sz w:val="19"/>
          <w:szCs w:val="19"/>
        </w:rPr>
        <w:t>&gt;";</w:t>
      </w:r>
    </w:p>
    <w:p w14:paraId="787EA8F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2E2479A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(Employee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in employees)</w:t>
      </w:r>
    </w:p>
    <w:p w14:paraId="485C9E0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426D3D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14:paraId="00990D5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employee.EmployeeId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0AA255B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10C0334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employee.Solution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387B837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employee.Profit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75705B6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employee.Age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14:paraId="726FE38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14:paraId="49795D62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000454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14:paraId="356DA17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LINKS;</w:t>
      </w:r>
    </w:p>
    <w:p w14:paraId="49D8E7D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"&lt;/TABLE&gt;&lt;/HTML&gt;" + "&lt;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&gt;";</w:t>
      </w:r>
    </w:p>
    <w:p w14:paraId="2142FC1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1CF030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1DB3441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35052">
        <w:rPr>
          <w:rFonts w:ascii="Consolas" w:hAnsi="Consolas" w:cs="Consolas"/>
          <w:sz w:val="19"/>
          <w:szCs w:val="19"/>
        </w:rPr>
        <w:t>});</w:t>
      </w:r>
    </w:p>
    <w:p w14:paraId="0147CA1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}</w:t>
      </w:r>
    </w:p>
    <w:p w14:paraId="3A20ED3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//запоминание в </w:t>
      </w:r>
      <w:r w:rsidRPr="00A35052">
        <w:rPr>
          <w:rFonts w:ascii="Consolas" w:hAnsi="Consolas" w:cs="Consolas"/>
          <w:sz w:val="19"/>
          <w:szCs w:val="19"/>
          <w:lang w:val="en-US"/>
        </w:rPr>
        <w:t>Session</w:t>
      </w:r>
      <w:r w:rsidRPr="00A35052">
        <w:rPr>
          <w:rFonts w:ascii="Consolas" w:hAnsi="Consolas" w:cs="Consolas"/>
          <w:sz w:val="19"/>
          <w:szCs w:val="19"/>
        </w:rPr>
        <w:t xml:space="preserve"> значений, введенных в форме</w:t>
      </w:r>
    </w:p>
    <w:p w14:paraId="1C38F91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static void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SessionEmployee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app)</w:t>
      </w:r>
    </w:p>
    <w:p w14:paraId="50B825A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388F95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14:paraId="78D1721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613ACA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14:paraId="0BD2A47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context.Session.Keys.Contains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"))</w:t>
      </w:r>
    </w:p>
    <w:p w14:paraId="2AFCF68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58A457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context.Session.GetString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");</w:t>
      </w:r>
    </w:p>
    <w:p w14:paraId="6498282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C48F09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5422F23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strResponse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"&lt;HTML&gt;&lt;HEAD&gt;" +</w:t>
      </w:r>
    </w:p>
    <w:p w14:paraId="6717359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"&lt;TITLE&gt;Пользователь Session&lt;/TITLE&gt;&lt;/HEAD&gt;" +</w:t>
      </w:r>
    </w:p>
    <w:p w14:paraId="006FE6E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content='text/html'; charset='utf-8'/&gt;" +</w:t>
      </w:r>
    </w:p>
    <w:p w14:paraId="5FFB02B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"&lt;BODY&gt;&lt;FORM action ='/session-employee' / &gt;" +</w:t>
      </w:r>
    </w:p>
    <w:p w14:paraId="3BA4008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ФИО: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&lt;BR&gt;&lt;INPUT type = 'text' name = 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' value = 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"&gt;" +</w:t>
      </w:r>
    </w:p>
    <w:p w14:paraId="1DB5C68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"&lt;BR&gt;&lt;BR&gt;&lt;INPUT type ='submit' value='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Сохранить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в Session'&gt;&lt;INPUT type ='submit' value='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Показать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'&gt;&lt;/FORM&gt;";</w:t>
      </w:r>
    </w:p>
    <w:p w14:paraId="618E612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strResponse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"&lt;BR&gt;&lt;A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='/'&gt;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Главная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&lt;/A&gt;";</w:t>
      </w:r>
    </w:p>
    <w:p w14:paraId="2E31871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strResponse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LINKS + "&lt;/BODY&gt;&lt;/HTML&gt;";</w:t>
      </w:r>
    </w:p>
    <w:p w14:paraId="3D1804C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D7BF91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context.Request.Query.ContainsKey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") &amp;&amp;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["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"] != "")</w:t>
      </w:r>
    </w:p>
    <w:p w14:paraId="780FED6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613608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context.Session.SetString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["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"]);</w:t>
      </w:r>
    </w:p>
    <w:p w14:paraId="006B32A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B81E93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1DC823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strResponse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737CC69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14:paraId="14DB9D6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8327B7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static void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CoockieEmployee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app)</w:t>
      </w:r>
    </w:p>
    <w:p w14:paraId="53B77885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975C8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14:paraId="09C6B66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750B98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;</w:t>
      </w:r>
    </w:p>
    <w:p w14:paraId="5EEA52A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context.Request.Cookies.TryGetValue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", out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5E7185A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strResponse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= "&lt;HTML&gt;&lt;HEAD&gt;" +</w:t>
      </w:r>
    </w:p>
    <w:p w14:paraId="4420CE8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"&lt;TITLE&gt;Пользователь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14:paraId="399FE4BD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"&lt;META http-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='Content-Type' content='text/html'; charset='utf-8'/&gt;" +</w:t>
      </w:r>
    </w:p>
    <w:p w14:paraId="4616FC61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"&lt;BODY&gt;&lt;FORM action ='/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-employee' / &gt;" +</w:t>
      </w:r>
    </w:p>
    <w:p w14:paraId="7ADCE748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ФИО: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&lt;BR&gt;&lt;INPUT type = 'text' name = 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' value = " +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+ "&gt;" +</w:t>
      </w:r>
    </w:p>
    <w:p w14:paraId="07A1B16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"&lt;BR&gt;&lt;BR&gt;&lt;INPUT type ='submit' value='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Сохранить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Coockie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'&gt;&lt;INPUT type ='submit' value='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Показать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'&gt;&lt;/FORM&gt;";</w:t>
      </w:r>
    </w:p>
    <w:p w14:paraId="611F0319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strResponse</w:t>
      </w:r>
      <w:proofErr w:type="spellEnd"/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+= "&lt;BR&gt;&lt;A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='/'&gt;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Главная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&lt;/A&gt;";</w:t>
      </w:r>
    </w:p>
    <w:p w14:paraId="7DC6B1A4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A99DF6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context.Request.Query.ContainsKey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"))</w:t>
      </w:r>
    </w:p>
    <w:p w14:paraId="0C1D6CBC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FE11FBE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context.Response.Cookies.Append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["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"]);</w:t>
      </w:r>
    </w:p>
    <w:p w14:paraId="5A8BA5BF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A62758A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A35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sz w:val="19"/>
          <w:szCs w:val="19"/>
          <w:lang w:val="en-US"/>
        </w:rPr>
        <w:t>strResponse</w:t>
      </w:r>
      <w:proofErr w:type="spellEnd"/>
      <w:r w:rsidRPr="00A35052">
        <w:rPr>
          <w:rFonts w:ascii="Consolas" w:hAnsi="Consolas" w:cs="Consolas"/>
          <w:sz w:val="19"/>
          <w:szCs w:val="19"/>
          <w:lang w:val="en-US"/>
        </w:rPr>
        <w:t>);</w:t>
      </w:r>
    </w:p>
    <w:p w14:paraId="6E441136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14:paraId="44553BE7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E7ED5B" w14:textId="77777777" w:rsidR="00A35052" w:rsidRPr="00A35052" w:rsidRDefault="00A35052" w:rsidP="00A35052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3505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9A5A465" w14:textId="208966C5" w:rsidR="00D06942" w:rsidRPr="001F5220" w:rsidRDefault="00A35052" w:rsidP="00A350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A35052">
        <w:rPr>
          <w:rFonts w:ascii="Consolas" w:hAnsi="Consolas" w:cs="Consolas"/>
          <w:sz w:val="19"/>
          <w:szCs w:val="19"/>
          <w:lang w:val="en-US"/>
        </w:rPr>
        <w:t>}</w:t>
      </w:r>
      <w:r w:rsidR="00D06942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proofErr w:type="gramEnd"/>
      <w:r w:rsidR="004D043B"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D06942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D66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ChachedEmployeeService</w:t>
      </w:r>
      <w:r w:rsidR="00D06942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  <w:r w:rsid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02A07AE1" w14:textId="77777777" w:rsidR="00D06942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4EAB2D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System;</w:t>
      </w:r>
    </w:p>
    <w:p w14:paraId="0ADB329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63111A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37E964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System.Text.Json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A58B3A8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System.Threading.Tasks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7F109F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System.Web.Mvc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5187C6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Company.DATA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76991A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Company.Models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8056E6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Microsoft.AspNetCore.Http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3699B9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Microsoft.Extensions.Caching.Memory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581F95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468AF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Company.Services</w:t>
      </w:r>
      <w:proofErr w:type="spellEnd"/>
    </w:p>
    <w:p w14:paraId="1B4F01B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4100F82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CachedEmployeeService</w:t>
      </w:r>
      <w:proofErr w:type="spellEnd"/>
    </w:p>
    <w:p w14:paraId="5D3DF9D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2DA693F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CompanyContext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A87ED1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cache;</w:t>
      </w:r>
    </w:p>
    <w:p w14:paraId="7B9F23D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32F719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263A9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CachedEmployeeService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CompanyContext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context,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BA3D48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671C44A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context;</w:t>
      </w:r>
    </w:p>
    <w:p w14:paraId="4283D60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6B685F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20;</w:t>
      </w:r>
    </w:p>
    <w:p w14:paraId="333E09C8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E0A083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E9CF32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&lt;Employee&gt;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GetEmployee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14:paraId="51BE610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0F9DBF7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db.Employees.Take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31C6CAE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32624912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9A12E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AddEmployee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54D3055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E8014F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&lt;Employee&gt; employee =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db.Employees.Take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2B25E4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D82D0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cache.Set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, employee, new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MemoryCacheEntryOptions</w:t>
      </w:r>
      <w:proofErr w:type="spellEnd"/>
    </w:p>
    <w:p w14:paraId="4345225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E433C8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AbsoluteExpirationRelativeToNow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TimeSpan.FromMinutes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5)</w:t>
      </w:r>
    </w:p>
    <w:p w14:paraId="047691A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});</w:t>
      </w:r>
    </w:p>
    <w:p w14:paraId="53BDFEB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E0BC6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AA83E5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6C6CA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&lt;Employee&gt;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GetEmployee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191A68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7BAE4AA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&lt;Employee&gt; employees = null;</w:t>
      </w:r>
    </w:p>
    <w:p w14:paraId="6873D38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(!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cache.TryGetValue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, out employees))</w:t>
      </w:r>
    </w:p>
    <w:p w14:paraId="3E876FB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CD5686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employees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db.Employees.Take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5212A4E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(employees != null)</w:t>
      </w:r>
    </w:p>
    <w:p w14:paraId="304D5DB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231195A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cache.Set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, employees,</w:t>
      </w:r>
    </w:p>
    <w:p w14:paraId="74A7869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MemoryCacheEntryOptions().SetAbsoluteExpiration(TimeSpan.FromMinutes(5)));</w:t>
      </w:r>
    </w:p>
    <w:p w14:paraId="59E2C43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B8E53E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E35FAF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employees;</w:t>
      </w:r>
    </w:p>
    <w:p w14:paraId="07EACB1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57E5C5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&lt;Employee&gt;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ReadEmployee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BA962C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5C3F38B8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db.Employees.Where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(employee =&gt;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employee.FullName.Equals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14:paraId="006FCF2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C6BAD2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567CC165" w14:textId="29DE15F9" w:rsidR="004D043B" w:rsidRPr="008F4D56" w:rsidRDefault="00A35052" w:rsidP="00A350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19E467C" w14:textId="77777777" w:rsidR="00D06942" w:rsidRPr="00B825B7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2AEBB" w14:textId="77396F30" w:rsidR="00D06942" w:rsidRPr="001F5220" w:rsidRDefault="00D06942" w:rsidP="00D069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="004D043B"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5A1356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A350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CachedProgressEmployee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  <w:r w:rsidR="001F5220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71F611CD" w14:textId="77777777" w:rsidR="00D06942" w:rsidRPr="00B825B7" w:rsidRDefault="00D06942" w:rsidP="00D069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07EFF2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Company.DATA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30F266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Company.Models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7410FD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Microsoft.Extensions.Caching.Memory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6097D7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System;</w:t>
      </w:r>
    </w:p>
    <w:p w14:paraId="451E968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1813BD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5E0900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System.Threading.Tasks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303155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579E6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Company.Services</w:t>
      </w:r>
      <w:proofErr w:type="spellEnd"/>
    </w:p>
    <w:p w14:paraId="2464946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{</w:t>
      </w:r>
    </w:p>
    <w:p w14:paraId="419F36F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CachedProgressEmployee</w:t>
      </w:r>
      <w:proofErr w:type="spellEnd"/>
    </w:p>
    <w:p w14:paraId="140BCCD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23BE0F4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CompanyContext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D5DC37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cache;</w:t>
      </w:r>
    </w:p>
    <w:p w14:paraId="21211C9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E530E6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5C195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CachedProgressEmployee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CompanyContext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context,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F45515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14D25B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context;</w:t>
      </w:r>
    </w:p>
    <w:p w14:paraId="47AC5AB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A20B64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20;</w:t>
      </w:r>
    </w:p>
    <w:p w14:paraId="13FEC56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2FE7A59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C8229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GetEmployee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14:paraId="6CE2DB8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560DD058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db.ProgressEmployees.Take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6AFEA04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4556A0C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61B60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AddEmployee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A8FE61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2D7A836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employee =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db.ProgressEmployees.Take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010D798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2BCAB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cache.Set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, employee, new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MemoryCacheEntryOptions</w:t>
      </w:r>
      <w:proofErr w:type="spellEnd"/>
    </w:p>
    <w:p w14:paraId="780DC3C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31C5A3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AbsoluteExpirationRelativeToNow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TimeSpan.FromMinutes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5)</w:t>
      </w:r>
    </w:p>
    <w:p w14:paraId="31BE07B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});</w:t>
      </w:r>
    </w:p>
    <w:p w14:paraId="623AA42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B7B67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8DF042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B0781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GetEmployee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2FBA4E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6AF1311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ProgressEmployee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&gt; employees = null;</w:t>
      </w:r>
    </w:p>
    <w:p w14:paraId="41F61C8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(!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cache.TryGetValue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, out employees))</w:t>
      </w:r>
    </w:p>
    <w:p w14:paraId="19B1053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722D6B8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employees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db.ProgressEmployees.Take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4E94175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(employees != null)</w:t>
      </w:r>
    </w:p>
    <w:p w14:paraId="2250AE9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0C478B7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cache.Set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, employees,</w:t>
      </w:r>
    </w:p>
    <w:p w14:paraId="2FBEF4B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MemoryCacheEntryOptions().SetAbsoluteExpiration(TimeSpan.FromMinutes(5)));</w:t>
      </w:r>
    </w:p>
    <w:p w14:paraId="4BBE835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6C28F2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0FABB7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employees;</w:t>
      </w:r>
    </w:p>
    <w:p w14:paraId="3DF7689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774ACA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32100178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45418607" w14:textId="2B153608" w:rsidR="005A1356" w:rsidRPr="00A03426" w:rsidRDefault="00A35052" w:rsidP="00A3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7DBF847E" w14:textId="20C9F981" w:rsidR="00D06942" w:rsidRPr="001F5220" w:rsidRDefault="00D06942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="004D043B"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A350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CachedUnitService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  <w:r w:rsidR="001F5220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374AE0B1" w14:textId="77777777" w:rsidR="00D06942" w:rsidRPr="00B825B7" w:rsidRDefault="00D06942" w:rsidP="00D069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C83C88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System;</w:t>
      </w:r>
    </w:p>
    <w:p w14:paraId="46AFD80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30046B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CA6763D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System.Threading.Tasks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912B0C4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Company.DATA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D14284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Company.Models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95A9DF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Microsoft.Extensions.Caching.Memory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46AC29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B87EC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Company.Services</w:t>
      </w:r>
      <w:proofErr w:type="spellEnd"/>
    </w:p>
    <w:p w14:paraId="66E4D3F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73A56B1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CachedUnitService</w:t>
      </w:r>
      <w:proofErr w:type="spellEnd"/>
    </w:p>
    <w:p w14:paraId="2C0B78C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4F252F2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CompanyContext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08EC23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cache;</w:t>
      </w:r>
    </w:p>
    <w:p w14:paraId="5FBE542F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3B0677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7F0D2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CachedUnitService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CompanyContext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context,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227D2A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0CCA2452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context;</w:t>
      </w:r>
    </w:p>
    <w:p w14:paraId="41E01FB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E2DF66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20;</w:t>
      </w:r>
    </w:p>
    <w:p w14:paraId="5453242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149F291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F7216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&lt;Unit&gt;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GetUnit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14:paraId="7BCA51E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1BB4D5B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db.Units.Take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0376F24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0539FEE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F51E6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AddUnit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29CA652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EA55B2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&lt;Unit&gt; unit =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db.Units.Take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8A6A5F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39A116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cache.Set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, unit, new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MemoryCacheEntryOptions</w:t>
      </w:r>
      <w:proofErr w:type="spellEnd"/>
    </w:p>
    <w:p w14:paraId="79E5B73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CB273F2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AbsoluteExpirationRelativeToNow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TimeSpan.FromMinutes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5)</w:t>
      </w:r>
    </w:p>
    <w:p w14:paraId="6517095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});</w:t>
      </w:r>
    </w:p>
    <w:p w14:paraId="3FCD52C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EC5FEC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0128C837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95938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&lt;Unit&gt;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GetUnit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949D965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125C8E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&lt;Unit&gt; unit = null;</w:t>
      </w:r>
    </w:p>
    <w:p w14:paraId="11981EF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(!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cache.TryGetValue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, out unit))</w:t>
      </w:r>
    </w:p>
    <w:p w14:paraId="13E9425A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6A32EE3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db.Units.Take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rowsNumber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6D4AC382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(unit != null)</w:t>
      </w:r>
    </w:p>
    <w:p w14:paraId="683B349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425E0B2E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cache.Set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cacheKey</w:t>
      </w:r>
      <w:proofErr w:type="spell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, unit,</w:t>
      </w:r>
    </w:p>
    <w:p w14:paraId="2CDFBAA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MemoryCacheEntryOptions().SetAbsoluteExpiration(TimeSpan.FromMinutes(5)));</w:t>
      </w:r>
    </w:p>
    <w:p w14:paraId="1E0780F1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0EA57D9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938DF72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unit;</w:t>
      </w:r>
    </w:p>
    <w:p w14:paraId="75E0FA6B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2F3CB30" w14:textId="77777777" w:rsidR="00A35052" w:rsidRPr="00A35052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0D223F76" w14:textId="6DC6D510" w:rsidR="005A1356" w:rsidRPr="00391F56" w:rsidRDefault="00A35052" w:rsidP="00A3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35052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75E94DA8" w14:textId="02DEB0F4" w:rsidR="005A1356" w:rsidRPr="00391F56" w:rsidRDefault="005A1356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391F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91F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метода с </w:t>
      </w:r>
      <w:r w:rsidR="00263A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сохранением данных в </w:t>
      </w:r>
      <w:r w:rsidR="004031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сессии</w:t>
      </w:r>
      <w:r w:rsidR="001F5220" w:rsidRPr="00391F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255244A" w14:textId="77777777" w:rsidR="005A1356" w:rsidRPr="00391F56" w:rsidRDefault="005A1356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7E802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SessionEmployee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IApplicationBuilder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app)</w:t>
      </w:r>
    </w:p>
    <w:p w14:paraId="28077824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198CF6D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app.Run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(context) =&gt;</w:t>
      </w:r>
    </w:p>
    <w:p w14:paraId="1E5A53FA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A546D53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"";</w:t>
      </w:r>
    </w:p>
    <w:p w14:paraId="63F2B1E9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context.Session.Keys.Contains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"))</w:t>
      </w:r>
    </w:p>
    <w:p w14:paraId="70A030A7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4C775DEB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context.Session.GetString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14:paraId="1A5AE5E7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C32871E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76463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strResponse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"&lt;HTML&gt;&lt;HEAD&gt;" +</w:t>
      </w:r>
    </w:p>
    <w:p w14:paraId="39708E4A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"&lt;TITLE&gt;Пользователь Session&lt;/TITLE&gt;&lt;/HEAD&gt;" +</w:t>
      </w:r>
    </w:p>
    <w:p w14:paraId="2E0F6C59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"&lt;META http-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equiv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='Content-Type' content='text/html'; charset='utf-8'/&gt;" +</w:t>
      </w:r>
    </w:p>
    <w:p w14:paraId="20BC6667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"&lt;BODY&gt;&lt;FORM action ='/session-employee' / &gt;" +</w:t>
      </w:r>
    </w:p>
    <w:p w14:paraId="76B14F9C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ФИО: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&lt;BR&gt;&lt;INPUT type = 'text' name = '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' value = " +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+ "&gt;" +</w:t>
      </w:r>
    </w:p>
    <w:p w14:paraId="0B481DD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"&lt;BR&gt;&lt;BR&gt;&lt;INPUT type ='submit' value='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Сохранить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Session'&gt;&lt;INPUT type ='submit' value='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Показать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'&gt;&lt;/FORM&gt;";</w:t>
      </w:r>
    </w:p>
    <w:p w14:paraId="68AD98D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strResponse</w:t>
      </w:r>
      <w:proofErr w:type="spellEnd"/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"&lt;BR&gt;&lt;A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='/'&gt;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Главная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&lt;/A&gt;";</w:t>
      </w:r>
    </w:p>
    <w:p w14:paraId="66CD8B34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strResponse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LINKS + "&lt;/BODY&gt;&lt;/HTML&gt;";</w:t>
      </w:r>
    </w:p>
    <w:p w14:paraId="766249F1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BB8CA6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context.Request.Query.ContainsKey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") &amp;&amp;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context.Request.Query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["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"] != "")</w:t>
      </w:r>
    </w:p>
    <w:p w14:paraId="3D0F9DF0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1B2ACDAA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context.Session.SetString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",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context.Request.Query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["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"]);</w:t>
      </w:r>
    </w:p>
    <w:p w14:paraId="5420C58D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0847A76A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EE444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context.Response.WriteAsync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strResponse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2BE4F8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});</w:t>
      </w:r>
    </w:p>
    <w:p w14:paraId="06513893" w14:textId="49FDD1EC" w:rsidR="005A1356" w:rsidRPr="00A82D23" w:rsidRDefault="008E666A" w:rsidP="008E666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74F40324" w14:textId="3E0833FD" w:rsidR="005A1356" w:rsidRPr="00783133" w:rsidRDefault="00783133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</w:t>
      </w:r>
      <w:r w:rsidRPr="00391F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метода с сохранением данных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Coockie</w:t>
      </w:r>
      <w:proofErr w:type="spellEnd"/>
      <w:r w:rsidR="001F5220" w:rsidRPr="007831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0296E91" w14:textId="77777777" w:rsidR="005A1356" w:rsidRPr="00783133" w:rsidRDefault="005A1356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1E793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CoockieEmployee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IApplicationBuilder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app)</w:t>
      </w:r>
    </w:p>
    <w:p w14:paraId="4D4DB1DE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8AD65B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app.Run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(context) =&gt;</w:t>
      </w:r>
    </w:p>
    <w:p w14:paraId="6F24160A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66E6170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39CDD6D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context.Request.Cookies.TryGetValue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", out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3E79357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strResponse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"&lt;HTML&gt;&lt;HEAD&gt;" +</w:t>
      </w:r>
    </w:p>
    <w:p w14:paraId="360C23EF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"&lt;TITLE&gt;Пользователь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Coockie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&lt;/TITLE&gt;&lt;/HEAD&gt;" +</w:t>
      </w:r>
    </w:p>
    <w:p w14:paraId="0ACB4B90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"&lt;META http-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equiv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='Content-Type' content='text/html'; charset='utf-8'/&gt;" +</w:t>
      </w:r>
    </w:p>
    <w:p w14:paraId="341E8E95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"&lt;BODY&gt;&lt;FORM action ='/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coockie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-employee' / &gt;" +</w:t>
      </w:r>
    </w:p>
    <w:p w14:paraId="1350B79C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ФИО: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&lt;BR&gt;&lt;INPUT type = 'text' name = '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' value = " +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+ "&gt;" +</w:t>
      </w:r>
    </w:p>
    <w:p w14:paraId="1AA0881B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"&lt;BR&gt;&lt;BR&gt;&lt;INPUT type ='submit' value='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Сохранить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Coockie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'&gt;&lt;INPUT type ='submit' value='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Показать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'&gt;&lt;/FORM&gt;";</w:t>
      </w:r>
    </w:p>
    <w:p w14:paraId="1B9242A3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strResponse</w:t>
      </w:r>
      <w:proofErr w:type="spellEnd"/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"&lt;BR&gt;&lt;A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='/'&gt;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Главная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&lt;/A&gt;";</w:t>
      </w:r>
    </w:p>
    <w:p w14:paraId="55131DFD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724448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context.Request.Query.ContainsKey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"))</w:t>
      </w:r>
    </w:p>
    <w:p w14:paraId="0FB2620A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4967D1FB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context.Response.Cookies.Append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",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context.Request.Query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["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"]);</w:t>
      </w:r>
    </w:p>
    <w:p w14:paraId="2EEF5470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E8726C1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context.Response.WriteAsync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strResponse</w:t>
      </w:r>
      <w:proofErr w:type="spellEnd"/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1E67A54" w14:textId="77777777" w:rsidR="008E666A" w:rsidRPr="008E666A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});</w:t>
      </w:r>
    </w:p>
    <w:p w14:paraId="3C237316" w14:textId="51EFB58B" w:rsidR="00783133" w:rsidRPr="00E14A45" w:rsidRDefault="008E666A" w:rsidP="008E66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E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091B2BA4" w14:textId="40EDB02A" w:rsidR="00AF3477" w:rsidRPr="007705F2" w:rsidRDefault="00995100" w:rsidP="007705F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0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7265D558" w14:textId="7257602F" w:rsidR="00995100" w:rsidRDefault="008E666A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1D11D720" wp14:editId="4FBC4CB0">
            <wp:extent cx="4047221" cy="4040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79" cy="40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FBD2" w14:textId="77777777" w:rsidR="00B9112D" w:rsidRDefault="00B9112D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EB9C7D3" w14:textId="58339EC6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F5F09D0" w14:textId="2060879C" w:rsidR="00E14A45" w:rsidRPr="00A82D23" w:rsidRDefault="008E666A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Получение </w:t>
      </w:r>
      <w:r w:rsidR="00E14A45">
        <w:rPr>
          <w:rFonts w:eastAsia="Times New Roman" w:cs="Times New Roman"/>
          <w:color w:val="000000"/>
          <w:szCs w:val="28"/>
        </w:rPr>
        <w:t xml:space="preserve">кэшированных записей из таблицы </w:t>
      </w:r>
      <w:r w:rsidR="00E14A45">
        <w:rPr>
          <w:rFonts w:eastAsia="Times New Roman" w:cs="Times New Roman"/>
          <w:color w:val="000000"/>
          <w:szCs w:val="28"/>
          <w:lang w:val="en-US"/>
        </w:rPr>
        <w:t>Employees</w:t>
      </w:r>
    </w:p>
    <w:p w14:paraId="26F6BB62" w14:textId="05F2CBA6" w:rsidR="00E14A45" w:rsidRDefault="00B9112D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4E7B6390" wp14:editId="263D6A5A">
            <wp:extent cx="5713730" cy="4316819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044" cy="43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6302" w14:textId="77777777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C915E1A" w14:textId="64FC103A" w:rsidR="00E14A45" w:rsidRP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Pr="00E14A45"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– Получение записей из таблицы </w:t>
      </w:r>
      <w:r>
        <w:rPr>
          <w:rFonts w:eastAsia="Times New Roman" w:cs="Times New Roman"/>
          <w:color w:val="000000"/>
          <w:szCs w:val="28"/>
          <w:lang w:val="en-US"/>
        </w:rPr>
        <w:t>Posts</w:t>
      </w:r>
    </w:p>
    <w:p w14:paraId="4AB543CC" w14:textId="77777777" w:rsidR="00E14A45" w:rsidRP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C57AD96" w14:textId="7CF55C09" w:rsidR="00050569" w:rsidRDefault="00B9112D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6BD8CBB0" wp14:editId="7BBCEADA">
            <wp:extent cx="4019107" cy="434418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824" cy="43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0C97" w14:textId="77777777" w:rsidR="00050569" w:rsidRDefault="00050569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F0EC011" w14:textId="7F9DD73D" w:rsidR="00050569" w:rsidRPr="00E14A45" w:rsidRDefault="00050569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– Получение записей из таблицы </w:t>
      </w:r>
      <w:r>
        <w:rPr>
          <w:rFonts w:eastAsia="Times New Roman" w:cs="Times New Roman"/>
          <w:color w:val="000000"/>
          <w:szCs w:val="28"/>
          <w:lang w:val="en-US"/>
        </w:rPr>
        <w:t>Orders</w:t>
      </w:r>
    </w:p>
    <w:p w14:paraId="13CFDC7D" w14:textId="77777777" w:rsidR="00E14A45" w:rsidRP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7B67599" w14:textId="300FAC95" w:rsidR="00995100" w:rsidRDefault="00B9112D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645CA997" wp14:editId="51E30169">
            <wp:extent cx="235267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0725" w14:textId="77777777" w:rsidR="00B9112D" w:rsidRDefault="00B9112D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DCA4653" w14:textId="77777777" w:rsidR="00525FAE" w:rsidRDefault="00525FAE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3F8AC88" w14:textId="276280E6" w:rsidR="00525FAE" w:rsidRDefault="00525FAE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155E5D">
        <w:rPr>
          <w:rFonts w:eastAsia="Times New Roman" w:cs="Times New Roman"/>
          <w:color w:val="000000"/>
          <w:szCs w:val="28"/>
        </w:rPr>
        <w:t>Сохранение данных с помощью сессии</w:t>
      </w:r>
    </w:p>
    <w:p w14:paraId="08F7D0F3" w14:textId="5D10595B" w:rsidR="00155E5D" w:rsidRDefault="00155E5D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DD529CF" w14:textId="4E03827B" w:rsidR="00155E5D" w:rsidRDefault="00AE6121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77B19627" wp14:editId="72DA3E77">
            <wp:extent cx="185737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5570" w14:textId="14254705" w:rsidR="00AE6121" w:rsidRDefault="00AE6121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752258D0" wp14:editId="5C46D4DF">
            <wp:extent cx="5104189" cy="1945893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709" cy="19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DDF7" w14:textId="77777777" w:rsidR="00155E5D" w:rsidRDefault="00155E5D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39D18A2" w14:textId="485466F1" w:rsidR="00155E5D" w:rsidRDefault="00155E5D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6 – По</w:t>
      </w:r>
      <w:r w:rsidR="00C034A8">
        <w:rPr>
          <w:rFonts w:eastAsia="Times New Roman" w:cs="Times New Roman"/>
          <w:color w:val="000000"/>
          <w:szCs w:val="28"/>
        </w:rPr>
        <w:t xml:space="preserve">иск сотрудника по </w:t>
      </w:r>
      <w:r w:rsidR="00AE6121">
        <w:rPr>
          <w:rFonts w:eastAsia="Times New Roman" w:cs="Times New Roman"/>
          <w:color w:val="000000"/>
          <w:szCs w:val="28"/>
        </w:rPr>
        <w:t>ФИО</w:t>
      </w:r>
    </w:p>
    <w:p w14:paraId="5D5280C9" w14:textId="41238EF6" w:rsidR="00F61AF7" w:rsidRDefault="00F61AF7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630E35B" w14:textId="276FF239" w:rsidR="00F61AF7" w:rsidRDefault="006C7AAA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0CAC3FA4" wp14:editId="47121C44">
            <wp:extent cx="2667000" cy="2371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E3B7" w14:textId="77777777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0C2AC29" w14:textId="0B303851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7 – Сохранение данных с помощью </w:t>
      </w:r>
      <w:proofErr w:type="spellStart"/>
      <w:r>
        <w:rPr>
          <w:rFonts w:eastAsia="Times New Roman" w:cs="Times New Roman"/>
          <w:color w:val="000000"/>
          <w:szCs w:val="28"/>
        </w:rPr>
        <w:t>куки</w:t>
      </w:r>
      <w:proofErr w:type="spellEnd"/>
    </w:p>
    <w:p w14:paraId="53ED39B1" w14:textId="4ECB12F7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6DDD1D2" w14:textId="0E69DB74" w:rsidR="00F61AF7" w:rsidRDefault="006C7AAA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0E149F00" wp14:editId="3965480B">
            <wp:extent cx="5548630" cy="2343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276" cy="23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61E8" w14:textId="77777777" w:rsidR="004A23C7" w:rsidRDefault="004A23C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175594F" w14:textId="2B7B4DE1" w:rsidR="00F61AF7" w:rsidRDefault="004A23C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346769C2" wp14:editId="1477C16B">
            <wp:extent cx="5121344" cy="290222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310" cy="29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DAB" w14:textId="77777777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bookmarkStart w:id="0" w:name="_GoBack"/>
      <w:bookmarkEnd w:id="0"/>
    </w:p>
    <w:p w14:paraId="522FE4CB" w14:textId="1F8892AC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8 – Д</w:t>
      </w:r>
      <w:r w:rsidRPr="008F4D56">
        <w:rPr>
          <w:rFonts w:eastAsia="Times New Roman" w:cs="Times New Roman"/>
          <w:color w:val="000000"/>
          <w:szCs w:val="28"/>
        </w:rPr>
        <w:t>емонстрировать ускорен</w:t>
      </w:r>
      <w:r>
        <w:rPr>
          <w:rFonts w:eastAsia="Times New Roman" w:cs="Times New Roman"/>
          <w:color w:val="000000"/>
          <w:szCs w:val="28"/>
        </w:rPr>
        <w:t>ной</w:t>
      </w:r>
      <w:r w:rsidRPr="008F4D56">
        <w:rPr>
          <w:rFonts w:eastAsia="Times New Roman" w:cs="Times New Roman"/>
          <w:color w:val="000000"/>
          <w:szCs w:val="28"/>
        </w:rPr>
        <w:t xml:space="preserve"> обработки запроса при наличии кэширования с использованием </w:t>
      </w:r>
      <w:proofErr w:type="spellStart"/>
      <w:r w:rsidRPr="008F4D56">
        <w:rPr>
          <w:rFonts w:eastAsia="Times New Roman" w:cs="Times New Roman"/>
          <w:color w:val="000000"/>
          <w:szCs w:val="28"/>
        </w:rPr>
        <w:t>MemoryCache</w:t>
      </w:r>
      <w:proofErr w:type="spellEnd"/>
    </w:p>
    <w:p w14:paraId="5FA37B80" w14:textId="77777777" w:rsidR="00F61AF7" w:rsidRP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0C305B72" w14:textId="77777777" w:rsidR="00F61AF7" w:rsidRPr="00155E5D" w:rsidRDefault="00F61AF7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1F1C06F" w14:textId="698D78B7" w:rsidR="00DB6DFE" w:rsidRPr="00F61AF7" w:rsidRDefault="00DB6DFE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DFE">
        <w:rPr>
          <w:rFonts w:ascii="Times New Roman" w:hAnsi="Times New Roman" w:cs="Times New Roman"/>
          <w:b/>
          <w:sz w:val="28"/>
          <w:szCs w:val="28"/>
        </w:rPr>
        <w:t>Вывод:</w:t>
      </w:r>
      <w:r w:rsidRPr="00DB6DFE">
        <w:rPr>
          <w:rFonts w:ascii="Times New Roman" w:hAnsi="Times New Roman" w:cs="Times New Roman"/>
          <w:sz w:val="28"/>
          <w:szCs w:val="28"/>
        </w:rPr>
        <w:t xml:space="preserve"> </w:t>
      </w:r>
      <w:r w:rsidR="00F61AF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F61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получены навыки работы с</w:t>
      </w:r>
      <w:r w:rsidR="00F61AF7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обработкой HTTP средствами ASP.NET </w:t>
      </w:r>
      <w:proofErr w:type="spellStart"/>
      <w:r w:rsidR="00F61AF7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="00F61AF7" w:rsidRPr="008F4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sectPr w:rsidR="00DB6DFE" w:rsidRPr="00F61AF7" w:rsidSect="00525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3" w15:restartNumberingAfterBreak="0">
    <w:nsid w:val="02E24AD3"/>
    <w:multiLevelType w:val="hybridMultilevel"/>
    <w:tmpl w:val="FA203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21F5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31C5"/>
    <w:multiLevelType w:val="hybridMultilevel"/>
    <w:tmpl w:val="E51E2E3C"/>
    <w:lvl w:ilvl="0" w:tplc="DFE2661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700BB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57"/>
    <w:rsid w:val="00050569"/>
    <w:rsid w:val="000E6C5E"/>
    <w:rsid w:val="000F0B4E"/>
    <w:rsid w:val="00155E5D"/>
    <w:rsid w:val="001A108B"/>
    <w:rsid w:val="001C2C24"/>
    <w:rsid w:val="001F5220"/>
    <w:rsid w:val="00263A9A"/>
    <w:rsid w:val="002869A8"/>
    <w:rsid w:val="002F070A"/>
    <w:rsid w:val="0037333C"/>
    <w:rsid w:val="00391F56"/>
    <w:rsid w:val="0040311F"/>
    <w:rsid w:val="004A23C7"/>
    <w:rsid w:val="004C2653"/>
    <w:rsid w:val="004C7725"/>
    <w:rsid w:val="004D043B"/>
    <w:rsid w:val="00525FAE"/>
    <w:rsid w:val="0056742F"/>
    <w:rsid w:val="005A1356"/>
    <w:rsid w:val="005C1DDC"/>
    <w:rsid w:val="00601C32"/>
    <w:rsid w:val="00632589"/>
    <w:rsid w:val="00641AD1"/>
    <w:rsid w:val="006A544F"/>
    <w:rsid w:val="006C7AAA"/>
    <w:rsid w:val="006F227A"/>
    <w:rsid w:val="006F2AA5"/>
    <w:rsid w:val="007705F2"/>
    <w:rsid w:val="00783133"/>
    <w:rsid w:val="007C206C"/>
    <w:rsid w:val="007F4C17"/>
    <w:rsid w:val="008C1B87"/>
    <w:rsid w:val="008E6617"/>
    <w:rsid w:val="008E666A"/>
    <w:rsid w:val="008F4D56"/>
    <w:rsid w:val="00980089"/>
    <w:rsid w:val="00995100"/>
    <w:rsid w:val="009B2D1A"/>
    <w:rsid w:val="009C47BB"/>
    <w:rsid w:val="00A03426"/>
    <w:rsid w:val="00A03FC1"/>
    <w:rsid w:val="00A35052"/>
    <w:rsid w:val="00A64450"/>
    <w:rsid w:val="00A82D23"/>
    <w:rsid w:val="00AE398A"/>
    <w:rsid w:val="00AE6121"/>
    <w:rsid w:val="00AF3477"/>
    <w:rsid w:val="00B825B7"/>
    <w:rsid w:val="00B9112D"/>
    <w:rsid w:val="00BB2332"/>
    <w:rsid w:val="00BE4275"/>
    <w:rsid w:val="00C034A8"/>
    <w:rsid w:val="00CD6C68"/>
    <w:rsid w:val="00CE6357"/>
    <w:rsid w:val="00D06942"/>
    <w:rsid w:val="00D14B99"/>
    <w:rsid w:val="00DB6DFE"/>
    <w:rsid w:val="00DD668C"/>
    <w:rsid w:val="00DE4B4F"/>
    <w:rsid w:val="00DE54ED"/>
    <w:rsid w:val="00E14A45"/>
    <w:rsid w:val="00E91009"/>
    <w:rsid w:val="00E96E4D"/>
    <w:rsid w:val="00EB237B"/>
    <w:rsid w:val="00EF6939"/>
    <w:rsid w:val="00F61AF7"/>
    <w:rsid w:val="00FA20D4"/>
    <w:rsid w:val="00FA47CE"/>
    <w:rsid w:val="00F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E05D"/>
  <w15:chartTrackingRefBased/>
  <w15:docId w15:val="{60877714-3ECD-47DE-99FD-CD59AAC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fontstyle01">
    <w:name w:val="fontstyle01"/>
    <w:basedOn w:val="a0"/>
    <w:rsid w:val="0063258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customStyle="1" w:styleId="Default">
    <w:name w:val="Default"/>
    <w:rsid w:val="0063258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14</Pages>
  <Words>3748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Башаримов</dc:creator>
  <cp:keywords/>
  <dc:description/>
  <cp:lastModifiedBy>Пользователь Windows</cp:lastModifiedBy>
  <cp:revision>43</cp:revision>
  <dcterms:created xsi:type="dcterms:W3CDTF">2019-09-30T16:47:00Z</dcterms:created>
  <dcterms:modified xsi:type="dcterms:W3CDTF">2019-11-17T20:23:00Z</dcterms:modified>
</cp:coreProperties>
</file>