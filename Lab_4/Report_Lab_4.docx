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8E7EE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6E5671EC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14:paraId="055D4A1F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66F14394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50BA6712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1A11035F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9BB0138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62A938A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A6AF8F1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14DCE6EE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99406D5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3ED7196F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CF77B22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D3BAFF4" w14:textId="522431A7" w:rsidR="00632589" w:rsidRPr="00DF604B" w:rsidRDefault="00632589" w:rsidP="00F61AF7">
      <w:pPr>
        <w:tabs>
          <w:tab w:val="center" w:pos="4677"/>
          <w:tab w:val="left" w:pos="7185"/>
        </w:tabs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3574EF" w:rsidRPr="00DF604B">
        <w:rPr>
          <w:rFonts w:ascii="Times New Roman" w:hAnsi="Times New Roman"/>
          <w:sz w:val="28"/>
          <w:szCs w:val="28"/>
        </w:rPr>
        <w:t>4</w:t>
      </w:r>
    </w:p>
    <w:p w14:paraId="15D9ED00" w14:textId="77777777" w:rsidR="00632589" w:rsidRDefault="00632589" w:rsidP="00632589">
      <w:pPr>
        <w:spacing w:before="30" w:after="0"/>
        <w:rPr>
          <w:rFonts w:ascii="Times New Roman" w:hAnsi="Times New Roman"/>
          <w:sz w:val="28"/>
          <w:szCs w:val="28"/>
        </w:rPr>
      </w:pPr>
    </w:p>
    <w:p w14:paraId="6465C5CE" w14:textId="77777777" w:rsidR="00632589" w:rsidRPr="005532B8" w:rsidRDefault="00632589" w:rsidP="006325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2B8">
        <w:rPr>
          <w:rFonts w:ascii="Times New Roman" w:hAnsi="Times New Roman" w:cs="Times New Roman"/>
          <w:b/>
          <w:sz w:val="28"/>
          <w:szCs w:val="28"/>
        </w:rPr>
        <w:t>по дисциплине: «</w:t>
      </w:r>
      <w:r w:rsidRPr="00632589">
        <w:rPr>
          <w:rFonts w:ascii="Times New Roman" w:hAnsi="Times New Roman" w:cs="Times New Roman"/>
          <w:b/>
          <w:color w:val="000000"/>
          <w:sz w:val="28"/>
          <w:szCs w:val="27"/>
        </w:rPr>
        <w:t>Разработка приложений баз данных для информационных систем</w:t>
      </w:r>
      <w:r w:rsidRPr="005532B8">
        <w:rPr>
          <w:rFonts w:ascii="Times New Roman" w:hAnsi="Times New Roman" w:cs="Times New Roman"/>
          <w:b/>
          <w:sz w:val="28"/>
          <w:szCs w:val="28"/>
        </w:rPr>
        <w:t>»</w:t>
      </w:r>
    </w:p>
    <w:p w14:paraId="6C435A64" w14:textId="7322C3F6" w:rsidR="00A64450" w:rsidRPr="00A64450" w:rsidRDefault="00632589" w:rsidP="008F4D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3B01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sz w:val="28"/>
          <w:szCs w:val="28"/>
        </w:rPr>
        <w:t>:</w:t>
      </w:r>
      <w:r w:rsidRPr="00410168">
        <w:t xml:space="preserve"> </w:t>
      </w:r>
      <w:r w:rsidR="003574EF" w:rsidRPr="00357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моделей и контроллеров ASP.NET MVC приложения баз данных</w:t>
      </w:r>
    </w:p>
    <w:p w14:paraId="6EEFA7EF" w14:textId="77777777" w:rsidR="00632589" w:rsidRPr="0060337B" w:rsidRDefault="00632589" w:rsidP="006325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0A7488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B257739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75B9C40" w14:textId="77777777" w:rsidR="00A64450" w:rsidRDefault="00A64450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0861539" w14:textId="77777777" w:rsidR="00A64450" w:rsidRDefault="00A64450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2E8FA9B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EE2F06A" w14:textId="77777777" w:rsidR="00632589" w:rsidRPr="0060337B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32DDFC2" w14:textId="77777777" w:rsidR="00632589" w:rsidRDefault="00632589" w:rsidP="00632589">
      <w:pPr>
        <w:spacing w:before="30" w:after="0"/>
        <w:ind w:right="-426"/>
        <w:jc w:val="both"/>
        <w:rPr>
          <w:rFonts w:ascii="Times New Roman" w:hAnsi="Times New Roman"/>
          <w:sz w:val="28"/>
          <w:szCs w:val="28"/>
        </w:rPr>
      </w:pPr>
    </w:p>
    <w:p w14:paraId="41EDF9BB" w14:textId="77777777" w:rsidR="00632589" w:rsidRDefault="00632589" w:rsidP="00F61AF7">
      <w:pPr>
        <w:spacing w:before="30" w:after="0"/>
        <w:ind w:left="6663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</w:t>
      </w:r>
      <w:r w:rsidRPr="0060337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1</w:t>
      </w:r>
    </w:p>
    <w:p w14:paraId="61925645" w14:textId="57DBC131" w:rsidR="00632589" w:rsidRPr="00A9225A" w:rsidRDefault="00A9225A" w:rsidP="00F61AF7">
      <w:pPr>
        <w:spacing w:before="30" w:after="0"/>
        <w:ind w:left="6663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Солодков М.А</w:t>
      </w:r>
    </w:p>
    <w:p w14:paraId="46047F04" w14:textId="7F1833D2" w:rsidR="00632589" w:rsidRPr="003574EF" w:rsidRDefault="00632589" w:rsidP="00F61AF7">
      <w:pPr>
        <w:tabs>
          <w:tab w:val="left" w:pos="6187"/>
        </w:tabs>
        <w:spacing w:before="30" w:after="0"/>
        <w:ind w:left="6663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доцент</w:t>
      </w:r>
    </w:p>
    <w:p w14:paraId="35899026" w14:textId="77777777" w:rsidR="00632589" w:rsidRPr="007272E1" w:rsidRDefault="00632589" w:rsidP="00F61AF7">
      <w:pPr>
        <w:tabs>
          <w:tab w:val="left" w:pos="6187"/>
        </w:tabs>
        <w:spacing w:before="30" w:after="0"/>
        <w:ind w:left="6663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Асенчик О.Д.</w:t>
      </w:r>
    </w:p>
    <w:p w14:paraId="796BD785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93801BA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4A71284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087E128C" w14:textId="631461CF" w:rsidR="00A64450" w:rsidRDefault="00A64450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FF939B6" w14:textId="0C80BF6E" w:rsidR="004D043B" w:rsidRPr="00B825B7" w:rsidRDefault="004D043B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679A2800" w14:textId="17C49D0B" w:rsidR="008F4D56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2019</w:t>
      </w:r>
    </w:p>
    <w:p w14:paraId="6CC97F64" w14:textId="77777777" w:rsidR="003574EF" w:rsidRDefault="003574EF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FFD691C" w14:textId="2050C81F" w:rsidR="00A64450" w:rsidRPr="00A64450" w:rsidRDefault="00632589" w:rsidP="004D043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EB4945">
        <w:rPr>
          <w:rFonts w:ascii="Times New Roman" w:hAnsi="Times New Roman" w:cs="Times New Roman"/>
          <w:sz w:val="28"/>
          <w:szCs w:val="28"/>
        </w:rPr>
        <w:t xml:space="preserve"> </w:t>
      </w:r>
      <w:r w:rsidR="003574EF" w:rsidRPr="00357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возможностями ASP.NET Core MVC и Entity Framework Core для разработки слоя доступа к данным, хранящимся в базе данных, и обработки запросов пользователя посредством контроллеров.</w:t>
      </w:r>
    </w:p>
    <w:p w14:paraId="57B61A3B" w14:textId="77777777" w:rsidR="00632589" w:rsidRPr="00EB4945" w:rsidRDefault="00632589" w:rsidP="00632589">
      <w:pPr>
        <w:pStyle w:val="Default"/>
        <w:jc w:val="both"/>
        <w:rPr>
          <w:rFonts w:ascii="Times New Roman" w:hAnsi="Times New Roman" w:cs="Times New Roman"/>
        </w:rPr>
      </w:pPr>
    </w:p>
    <w:p w14:paraId="00193915" w14:textId="4507E5B4" w:rsidR="00632589" w:rsidRDefault="004D043B" w:rsidP="004D043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43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B040727" w14:textId="77777777" w:rsidR="004D043B" w:rsidRPr="004D043B" w:rsidRDefault="004D043B" w:rsidP="004D043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811C6" w14:textId="394051A3" w:rsidR="003574EF" w:rsidRDefault="003574EF" w:rsidP="008F4D5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7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с использованием ASP.NET Core MVC Web-приложение, содержащее набор классов, моделирующих предметную область, и осуществляющих генерацию и заполнение тестовыми наборами записей базу данных. Разработать один компонент middleware, контроллеры и представления для выборки и отображения информации из не менее чем 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357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 базы данных с использованием механизма внедрение зависимостей.</w:t>
      </w:r>
    </w:p>
    <w:p w14:paraId="62D3C4E8" w14:textId="77777777" w:rsidR="00B5294F" w:rsidRPr="00B5294F" w:rsidRDefault="00B5294F" w:rsidP="00B5294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этого необходимо создать:</w:t>
      </w:r>
    </w:p>
    <w:p w14:paraId="7135E6B9" w14:textId="77777777" w:rsidR="00B5294F" w:rsidRPr="00B5294F" w:rsidRDefault="00B5294F" w:rsidP="00B5294F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Классы, моделирующие не менее чем три таблицы базы данных согласно вашему варианту. Перечень таблиц предварительно согласовывается с преподавателем. Одна из таблиц обязательно должна находиться на стороне отношения «многие» связи с другой таблицей в схеме базы данных.</w:t>
      </w:r>
    </w:p>
    <w:p w14:paraId="3BE13D5F" w14:textId="77777777" w:rsidR="00B5294F" w:rsidRPr="00B5294F" w:rsidRDefault="00B5294F" w:rsidP="00B5294F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контекста данных.</w:t>
      </w:r>
    </w:p>
    <w:p w14:paraId="4AFC2A38" w14:textId="77777777" w:rsidR="00B5294F" w:rsidRPr="00B5294F" w:rsidRDefault="00B5294F" w:rsidP="00B5294F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Другие классы, например, классы 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View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Model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т.п. (при необходимости).</w:t>
      </w:r>
    </w:p>
    <w:p w14:paraId="46EC95D6" w14:textId="77777777" w:rsidR="00B5294F" w:rsidRPr="00B5294F" w:rsidRDefault="00B5294F" w:rsidP="00B5294F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Компонент 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middleware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вызываемый в классе 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Startup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инициализации базы данных путем заполнения ее таблиц тестовым набором записей.</w:t>
      </w:r>
    </w:p>
    <w:p w14:paraId="7D3D175E" w14:textId="77777777" w:rsidR="00B5294F" w:rsidRPr="00B5294F" w:rsidRDefault="00B5294F" w:rsidP="00B5294F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 контроллеров (по одному на каждую таблицу базы данных) для обработки обращений пользователя, выборки данных из таблиц и вызова соответствующих представлений для отображения выбранных данных.</w:t>
      </w:r>
    </w:p>
    <w:p w14:paraId="2BB66F2E" w14:textId="77777777" w:rsidR="00B5294F" w:rsidRPr="00B5294F" w:rsidRDefault="00B5294F" w:rsidP="00B5294F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представления для отображения данных из таблиц, выбранных контроллерами. Представления, работающими с таблицами, стоящими на стороне отношения «многие» в схеме базы данных, должны выводить вместо кодов внешних ключей смысловые значения из связанных таблиц, стоящих на стороне отношения «один».</w:t>
      </w:r>
    </w:p>
    <w:p w14:paraId="10D3FF45" w14:textId="550732D7" w:rsidR="00B5294F" w:rsidRPr="00B5294F" w:rsidRDefault="00B5294F" w:rsidP="00B5294F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спользуя 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предварительно созданный и сконфигурированный в классе 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Startup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профиль 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кэш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ирования,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подключить кэширование вывода для страниц с использованием атрибута ResponseCache для соответствующих методов контроллера. Данные в кэше хранить неизменными 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в течен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ие 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2*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+240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екунд, 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номер 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вашего варианта.</w:t>
      </w:r>
    </w:p>
    <w:p w14:paraId="2FF4BF74" w14:textId="0EB34437" w:rsidR="00B5294F" w:rsidRPr="00B5294F" w:rsidRDefault="00B5294F" w:rsidP="00B5294F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использованием средств разработчика браузера (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Chrome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Firefox</w:t>
      </w:r>
      <w:r w:rsidRPr="00B52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продемонстрировать ускорение обработки запроса при наличии кэширования с использованием атрибута ResponseCache.</w:t>
      </w:r>
    </w:p>
    <w:p w14:paraId="22898415" w14:textId="109CCFA8" w:rsidR="006F2AA5" w:rsidRDefault="006F2AA5" w:rsidP="004D043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D71215" w14:textId="1AB74B66" w:rsidR="006F2AA5" w:rsidRDefault="006E6C11" w:rsidP="006F2A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4D43F6E" wp14:editId="5D921B5A">
            <wp:extent cx="4986670" cy="4026119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217" cy="404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FC18" w14:textId="548AD6F0" w:rsidR="006F2AA5" w:rsidRDefault="006F2AA5" w:rsidP="006F2AA5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</w:t>
      </w:r>
      <w:r w:rsidR="006F22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базы данных</w:t>
      </w:r>
    </w:p>
    <w:p w14:paraId="3973CE30" w14:textId="77777777" w:rsidR="006F2AA5" w:rsidRDefault="006F2AA5" w:rsidP="004D043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984460" w14:textId="77777777" w:rsidR="00D06942" w:rsidRPr="00A64450" w:rsidRDefault="00D06942" w:rsidP="00A644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4161B" w14:textId="5BF78549" w:rsidR="00A64450" w:rsidRPr="00A82D23" w:rsidRDefault="00A64450" w:rsidP="00A644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="004D043B" w:rsidRPr="00A82D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4D04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A82D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DD66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Startup</w:t>
      </w:r>
      <w:r w:rsidR="002F070A" w:rsidRPr="00A82D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cs</w:t>
      </w:r>
      <w:r w:rsidR="001F5220" w:rsidRPr="00A82D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6C50CDC4" w14:textId="77777777" w:rsidR="00D06942" w:rsidRPr="00A82D23" w:rsidRDefault="00D06942" w:rsidP="00A644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98B81E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5BDC5201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using System.Collections.Generic;</w:t>
      </w:r>
    </w:p>
    <w:p w14:paraId="2E42DAFD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using System.Linq;</w:t>
      </w:r>
    </w:p>
    <w:p w14:paraId="55D7E198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using System.Threading.Tasks;</w:t>
      </w:r>
    </w:p>
    <w:p w14:paraId="55F65B36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using CompanyASP.Data;</w:t>
      </w:r>
    </w:p>
    <w:p w14:paraId="6715FC09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using Microsoft.AspNetCore.Builder;</w:t>
      </w:r>
    </w:p>
    <w:p w14:paraId="5172C1CE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using Microsoft.AspNetCore.Hosting;</w:t>
      </w:r>
    </w:p>
    <w:p w14:paraId="3A81E230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using Microsoft.AspNetCore.Http;</w:t>
      </w:r>
    </w:p>
    <w:p w14:paraId="23CF29ED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using Microsoft.AspNetCore.Mvc;</w:t>
      </w:r>
    </w:p>
    <w:p w14:paraId="5D881E72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using Microsoft.EntityFrameworkCore;</w:t>
      </w:r>
    </w:p>
    <w:p w14:paraId="4A04E1D7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using Microsoft.Extensions.Configuration;</w:t>
      </w:r>
    </w:p>
    <w:p w14:paraId="3858DA8F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using Microsoft.Extensions.DependencyInjection;</w:t>
      </w:r>
    </w:p>
    <w:p w14:paraId="43C5778A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using CompanyASP.Middleware;</w:t>
      </w:r>
    </w:p>
    <w:p w14:paraId="0987CFF0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using CompanyASP.Models;</w:t>
      </w:r>
    </w:p>
    <w:p w14:paraId="3A40E5C2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using Microsoft.AspNetCore.Identity;</w:t>
      </w:r>
    </w:p>
    <w:p w14:paraId="66BB0676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2FF3C58B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namespace Company</w:t>
      </w:r>
    </w:p>
    <w:p w14:paraId="35EE35D2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{</w:t>
      </w:r>
    </w:p>
    <w:p w14:paraId="0E938857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public class Startup</w:t>
      </w:r>
    </w:p>
    <w:p w14:paraId="4CE23D48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E55DE88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public Startup(IConfiguration configuration)</w:t>
      </w:r>
    </w:p>
    <w:p w14:paraId="5F46C60B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9288E81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Configuration = configuration;</w:t>
      </w:r>
    </w:p>
    <w:p w14:paraId="63EFC407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040203B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37212930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public IConfiguration Configuration { get; }</w:t>
      </w:r>
    </w:p>
    <w:p w14:paraId="0E35E14C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4410CDB7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// This method gets called by the runtime. Use this method to add services to the container.</w:t>
      </w:r>
    </w:p>
    <w:p w14:paraId="53B0CCA8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public void ConfigureServices(IServiceCollection services)</w:t>
      </w:r>
    </w:p>
    <w:p w14:paraId="40A82771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DFDEECC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string connection = Configuration.GetConnectionString("DefaultConnection");</w:t>
      </w:r>
    </w:p>
    <w:p w14:paraId="61BECC4B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services.AddDbContext&lt;CompanyContext&gt;(options =&gt; options.UseSqlServer(connection));</w:t>
      </w:r>
    </w:p>
    <w:p w14:paraId="6FB03E52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5753D144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string connectionIdentity = Configuration.GetConnectionString("CompanyASPIdentityContextConnection");</w:t>
      </w:r>
    </w:p>
    <w:p w14:paraId="458FF2BF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services.AddDbContext&lt;CompanyASPIdentityContext&gt;(options =&gt; options.UseSqlServer(connectionIdentity));</w:t>
      </w:r>
    </w:p>
    <w:p w14:paraId="3E606972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13BA0F03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services.AddIdentity&lt;User, IdentityRole&gt;()</w:t>
      </w:r>
    </w:p>
    <w:p w14:paraId="63DE9C56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.AddEntityFrameworkStores&lt;CompanyASPIdentityContext&gt;();</w:t>
      </w:r>
    </w:p>
    <w:p w14:paraId="6E207C8F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services.AddDistributedMemoryCache();</w:t>
      </w:r>
    </w:p>
    <w:p w14:paraId="6F577AAC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services.AddSession();</w:t>
      </w:r>
    </w:p>
    <w:p w14:paraId="0A0A1B17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services.AddResponseCaching();</w:t>
      </w:r>
    </w:p>
    <w:p w14:paraId="40BDE58C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services.AddMvc();</w:t>
      </w:r>
    </w:p>
    <w:p w14:paraId="501BFB6F" w14:textId="77777777" w:rsidR="00C362C9" w:rsidRPr="00C362C9" w:rsidRDefault="00C362C9" w:rsidP="00C362C9">
      <w:pPr>
        <w:shd w:val="clear" w:color="auto" w:fill="FFFFFF"/>
        <w:spacing w:after="0" w:line="240" w:lineRule="auto"/>
        <w:ind w:left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C89A76A" w14:textId="77777777" w:rsidR="00C362C9" w:rsidRPr="00C362C9" w:rsidRDefault="00C362C9" w:rsidP="00C362C9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9A5A465" w14:textId="0B3D1FA4" w:rsidR="00D06942" w:rsidRPr="001F5220" w:rsidRDefault="00D06942" w:rsidP="00A644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="004D043B" w:rsidRPr="008F4D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4D04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2E11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DbInitializer.</w:t>
      </w: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cs</w:t>
      </w:r>
      <w:r w:rsid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02A07AE1" w14:textId="77777777" w:rsidR="00D06942" w:rsidRDefault="00D06942" w:rsidP="00A644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1AADD85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using Microsoft.AspNetCore.Http;</w:t>
      </w:r>
    </w:p>
    <w:p w14:paraId="23010F49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7AB4206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using System.Collections.Generic;</w:t>
      </w:r>
    </w:p>
    <w:p w14:paraId="6B4D3603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using System.Linq;</w:t>
      </w:r>
    </w:p>
    <w:p w14:paraId="0C1DFC51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using System.Threading.Tasks;</w:t>
      </w:r>
    </w:p>
    <w:p w14:paraId="75656033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4D288E3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namespace CompanyASP.Data</w:t>
      </w:r>
    </w:p>
    <w:p w14:paraId="27E5DB55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{</w:t>
      </w:r>
    </w:p>
    <w:p w14:paraId="381C1A8E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public class DbInitializer</w:t>
      </w:r>
    </w:p>
    <w:p w14:paraId="293388C9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91360A2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private readonly RequestDelegate next;</w:t>
      </w:r>
    </w:p>
    <w:p w14:paraId="376F09FC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private static int employeeFactsCount = 100;</w:t>
      </w:r>
    </w:p>
    <w:p w14:paraId="39DEC7F0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private static int employeePlansCount = 100;</w:t>
      </w:r>
    </w:p>
    <w:p w14:paraId="32A90F4A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private static int employeesCount = 100;</w:t>
      </w:r>
    </w:p>
    <w:p w14:paraId="1ABC6034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private static int progressEmployeeCount = 100;</w:t>
      </w:r>
    </w:p>
    <w:p w14:paraId="47C367F5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private static int unitCount = 100;</w:t>
      </w:r>
    </w:p>
    <w:p w14:paraId="2E77FD45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private static int unitValuationFactsCount = 100;</w:t>
      </w:r>
    </w:p>
    <w:p w14:paraId="4C3BFCA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private static int unitValuationPlansCount = 100;</w:t>
      </w:r>
    </w:p>
    <w:p w14:paraId="34599D64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private static Random randObj;</w:t>
      </w:r>
    </w:p>
    <w:p w14:paraId="6CF7DAAB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7B8CCE0D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public DbInitializer(RequestDelegate next)</w:t>
      </w:r>
    </w:p>
    <w:p w14:paraId="63C9B358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BF22317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this.next = next;</w:t>
      </w:r>
    </w:p>
    <w:p w14:paraId="23390751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DDA7FB9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public static void Initialize(CompanyContext db)</w:t>
      </w:r>
    </w:p>
    <w:p w14:paraId="2262B91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06496BB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InitializeUnits(db);</w:t>
      </w:r>
    </w:p>
    <w:p w14:paraId="6DF74DC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InitializeEmployee(db);</w:t>
      </w:r>
    </w:p>
    <w:p w14:paraId="43710226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InitializeUnitValuationFacts(db);</w:t>
      </w:r>
    </w:p>
    <w:p w14:paraId="616C40B2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InitializeUnitValuationPlans(db);</w:t>
      </w:r>
    </w:p>
    <w:p w14:paraId="10FAE527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InitializeEmployeeFacts(db);</w:t>
      </w:r>
    </w:p>
    <w:p w14:paraId="0435BFA5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InitializeEmployeePlans(db);</w:t>
      </w:r>
    </w:p>
    <w:p w14:paraId="1D05D271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InitializeProgressEmployee(db);</w:t>
      </w:r>
    </w:p>
    <w:p w14:paraId="0367070E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2865AF0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private static void InitializeEmployeeFacts(CompanyContext db)</w:t>
      </w:r>
    </w:p>
    <w:p w14:paraId="175B5B2B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6C53A05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db.Database.EnsureCreated();</w:t>
      </w:r>
    </w:p>
    <w:p w14:paraId="774F8A89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if (db.EmployeeFacts.Any())</w:t>
      </w:r>
    </w:p>
    <w:p w14:paraId="418296DE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9E2881B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return;</w:t>
      </w:r>
    </w:p>
    <w:p w14:paraId="128C5C43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DBC31C2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27CDBAE4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A878762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string fullName;</w:t>
      </w:r>
    </w:p>
    <w:p w14:paraId="5C618A2D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int quarter;</w:t>
      </w:r>
    </w:p>
    <w:p w14:paraId="24FEB671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int year;</w:t>
      </w:r>
    </w:p>
    <w:p w14:paraId="5AA9DB93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decimal profitYear;</w:t>
      </w:r>
    </w:p>
    <w:p w14:paraId="41597E07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decimal profitQuarter;</w:t>
      </w:r>
    </w:p>
    <w:p w14:paraId="2144B467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int employeeId;</w:t>
      </w:r>
    </w:p>
    <w:p w14:paraId="63C98F6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4690821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randObj = new Random(1);</w:t>
      </w:r>
    </w:p>
    <w:p w14:paraId="30DCAF36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1D3A7D31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string[] employeeFacts_voc = { "Солодков М.А", "Трофимов Е.В", "Мартинович И.А", "Назаренко И.А", "Грамович А.В", "Брусенцова Ю.В", "Пархоменко П.И", "Колос В.В" };</w:t>
      </w:r>
    </w:p>
    <w:p w14:paraId="67E17AB8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int count_employeeFacts_voc = employeeFacts_voc.GetLength(0);</w:t>
      </w:r>
    </w:p>
    <w:p w14:paraId="502DCE58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for (int employeeFactId = 1; employeeFactId &lt; employeeFactsCount; employeeFactId++)</w:t>
      </w:r>
    </w:p>
    <w:p w14:paraId="0851D638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4693EA6D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fullName = employeeFacts_voc[randObj.Next(count_employeeFacts_voc)] + employeeFactId.ToString();</w:t>
      </w:r>
    </w:p>
    <w:p w14:paraId="33952766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quarter = (int)randObj.Next(30000, 50000);</w:t>
      </w:r>
    </w:p>
    <w:p w14:paraId="7C1538B0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year = (int)randObj.Next(60000, 100000);</w:t>
      </w:r>
    </w:p>
    <w:p w14:paraId="552CA076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profitQuarter = (decimal)randObj.Next(20000, 40000);</w:t>
      </w:r>
    </w:p>
    <w:p w14:paraId="2C14B7B2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profitYear = (decimal)randObj.Next(50000, 90000);</w:t>
      </w:r>
    </w:p>
    <w:p w14:paraId="31D7DF90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employeeId = (int)randObj.Next(1, 99);</w:t>
      </w:r>
    </w:p>
    <w:p w14:paraId="41A85E1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db.EmployeeFacts.Add(new Models.EmployeeFact { FullName = fullName, Quarter = quarter, Year = year, ProfitQuarter = profitQuarter, ProfitYear = profitYear, EmployeeID = employeeId });</w:t>
      </w:r>
    </w:p>
    <w:p w14:paraId="732F97B0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3DB1F45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db.SaveChanges();</w:t>
      </w:r>
    </w:p>
    <w:p w14:paraId="084B55F0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D2C90A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1B761C4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private static void InitializeEmployeePlans(CompanyContext db)</w:t>
      </w:r>
    </w:p>
    <w:p w14:paraId="332E6E07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73FC382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db.Database.EnsureCreated();</w:t>
      </w:r>
    </w:p>
    <w:p w14:paraId="043C1837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if (db.EmployeePlans.Any())</w:t>
      </w:r>
    </w:p>
    <w:p w14:paraId="10799C1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4671633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return;</w:t>
      </w:r>
    </w:p>
    <w:p w14:paraId="21CB5A34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1502ECC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4C1FFA89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1DB3CFB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string fullName;</w:t>
      </w:r>
    </w:p>
    <w:p w14:paraId="52BF092D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int quarter;</w:t>
      </w:r>
    </w:p>
    <w:p w14:paraId="05CFF2B3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int year;</w:t>
      </w:r>
    </w:p>
    <w:p w14:paraId="159E5E00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decimal profitYear;</w:t>
      </w:r>
    </w:p>
    <w:p w14:paraId="7788D67A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decimal profitQuarter;</w:t>
      </w:r>
    </w:p>
    <w:p w14:paraId="5798F42A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int employeeFactId;</w:t>
      </w:r>
    </w:p>
    <w:p w14:paraId="21DBD430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0968029E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randObj = new Random(1);</w:t>
      </w:r>
    </w:p>
    <w:p w14:paraId="76391E51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084D0F1A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string[] employeePlans_voc = { "Солодков М.А", "Трофимов Е.В", "Мартинович И.А", "Назаренко И.А", "Грамович А.В", "Брусенцова Ю.В", "Пархоменко П.И", "Колос В.В" };</w:t>
      </w:r>
    </w:p>
    <w:p w14:paraId="0F490DB9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int count_employeePlans_voc = employeePlans_voc.GetLength(0);</w:t>
      </w:r>
    </w:p>
    <w:p w14:paraId="00A02B4E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for (int employeePlanId = 1; employeePlanId &lt; employeePlansCount; employeePlanId++)</w:t>
      </w:r>
    </w:p>
    <w:p w14:paraId="1BAA128D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66965C13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fullName = employeePlans_voc[randObj.Next(count_employeePlans_voc)] + employeePlanId.ToString();</w:t>
      </w:r>
    </w:p>
    <w:p w14:paraId="31573ABA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quarter = (int)randObj.Next(50000, 70000);</w:t>
      </w:r>
    </w:p>
    <w:p w14:paraId="7A74D06D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year = (int)randObj.Next(80000, 120000);</w:t>
      </w:r>
    </w:p>
    <w:p w14:paraId="6E6CE426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profitQuarter = (decimal)randObj.Next(40000, 60000);</w:t>
      </w:r>
    </w:p>
    <w:p w14:paraId="62797E10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profitYear = (decimal)randObj.Next(70000, 110000);</w:t>
      </w:r>
    </w:p>
    <w:p w14:paraId="69E61A2E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employeeFactId = (int)randObj.Next(1, 99);</w:t>
      </w:r>
    </w:p>
    <w:p w14:paraId="3B8745E8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db.EmployeePlans.Add(new Models.EmployeePlan { FullName = fullName, Quarter = quarter, Year = year, ProfitQuarter = profitQuarter, ProfitYear = profitYear, EmployeeFactID = employeeFactId });</w:t>
      </w:r>
    </w:p>
    <w:p w14:paraId="4F919E09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2068A76C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db.SaveChanges();</w:t>
      </w:r>
    </w:p>
    <w:p w14:paraId="69EBA024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F6B70FA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7D9EFE1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private static void InitializeEmployee(CompanyContext db)</w:t>
      </w:r>
    </w:p>
    <w:p w14:paraId="6ED44208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FF62F0E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db.Database.EnsureCreated();</w:t>
      </w:r>
    </w:p>
    <w:p w14:paraId="0278198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if (db.Employees.Any())</w:t>
      </w:r>
    </w:p>
    <w:p w14:paraId="547944E3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B548C50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return;</w:t>
      </w:r>
    </w:p>
    <w:p w14:paraId="0597AD5C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6E26329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5602F356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A3E031B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string fullName;</w:t>
      </w:r>
    </w:p>
    <w:p w14:paraId="480A0CFB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decimal salary;</w:t>
      </w:r>
    </w:p>
    <w:p w14:paraId="44A0E1C9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decimal profit;</w:t>
      </w:r>
    </w:p>
    <w:p w14:paraId="6B02A55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int unitId;</w:t>
      </w:r>
    </w:p>
    <w:p w14:paraId="5F8F270B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int age;</w:t>
      </w:r>
    </w:p>
    <w:p w14:paraId="11D9C2D1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6A137C07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randObj = new Random(1);</w:t>
      </w:r>
    </w:p>
    <w:p w14:paraId="088A09EA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32AB02AB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string[] employee_voc = { "Солодков М.А", "Трофимов Е.В", "Мартинович И.А", "Назаренко И.А", "Грамович А.В", "Брусенцова Ю.В", "Пархоменко П.И", "Колос В.В" };</w:t>
      </w:r>
    </w:p>
    <w:p w14:paraId="6592177C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int count_employee_voc = employee_voc.GetLength(0);</w:t>
      </w:r>
    </w:p>
    <w:p w14:paraId="309BE72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for (int employeeID = 1; employeeID &lt; employeesCount; employeeID++)</w:t>
      </w:r>
    </w:p>
    <w:p w14:paraId="6800C891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11B625C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fullName = employee_voc[randObj.Next(count_employee_voc)] + employeeID.ToString();</w:t>
      </w:r>
    </w:p>
    <w:p w14:paraId="12990452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salary = (decimal)randObj.Next(1000, 2000);</w:t>
      </w:r>
    </w:p>
    <w:p w14:paraId="1347674E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profit = (decimal)randObj.Next(1000, 1500);</w:t>
      </w:r>
    </w:p>
    <w:p w14:paraId="3552CC14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age = (int)randObj.Next(20, 55);</w:t>
      </w:r>
    </w:p>
    <w:p w14:paraId="446BE7F4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unitId = (int)randObj.Next(1, 99);</w:t>
      </w:r>
    </w:p>
    <w:p w14:paraId="7AAE652D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db.Employees.Add(new Models.Employee { FullName = fullName, Salary = salary, Profit = profit, Age = age, UnitId = unitId });</w:t>
      </w:r>
    </w:p>
    <w:p w14:paraId="0F6C564D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4A3791A0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db.SaveChanges();</w:t>
      </w:r>
    </w:p>
    <w:p w14:paraId="50DA962B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CBFD0CD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5BA38DE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private static void InitializeProgressEmployee(CompanyContext db)</w:t>
      </w:r>
    </w:p>
    <w:p w14:paraId="242461C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2C90EC7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db.Database.EnsureCreated();</w:t>
      </w:r>
    </w:p>
    <w:p w14:paraId="1648B433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if (db.ProgressEmployees.Any())</w:t>
      </w:r>
    </w:p>
    <w:p w14:paraId="7E35BC13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E7D23E7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return;</w:t>
      </w:r>
    </w:p>
    <w:p w14:paraId="51D750A0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C3CDFC5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566153A5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ED2BAEE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string fullName;</w:t>
      </w:r>
    </w:p>
    <w:p w14:paraId="255A1C12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string progress;</w:t>
      </w:r>
    </w:p>
    <w:p w14:paraId="0CF3AFB1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int employeeId;</w:t>
      </w:r>
    </w:p>
    <w:p w14:paraId="7BA7C1E9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6DC6F2B7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randObj = new Random(1);</w:t>
      </w:r>
    </w:p>
    <w:p w14:paraId="045A460D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163E2609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string[] employee_voc = { "Солодков М.А", "Трофимов Е.В", "Мартинович И.А", "Назаренко И.А", "Грамович А.В", "Брусенцова Ю.В", "Пархоменко П.И", "Колос В.В" };</w:t>
      </w:r>
    </w:p>
    <w:p w14:paraId="6945DB6B" w14:textId="77777777" w:rsidR="00C362C9" w:rsidRPr="006D365E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string</w:t>
      </w:r>
      <w:r w:rsidRPr="006D365E">
        <w:rPr>
          <w:rFonts w:ascii="Consolas" w:hAnsi="Consolas" w:cs="Consolas"/>
          <w:sz w:val="19"/>
          <w:szCs w:val="19"/>
        </w:rPr>
        <w:t xml:space="preserve">[] </w:t>
      </w:r>
      <w:r w:rsidRPr="00C362C9">
        <w:rPr>
          <w:rFonts w:ascii="Consolas" w:hAnsi="Consolas" w:cs="Consolas"/>
          <w:sz w:val="19"/>
          <w:szCs w:val="19"/>
          <w:lang w:val="en-US"/>
        </w:rPr>
        <w:t>progress</w:t>
      </w:r>
      <w:r w:rsidRPr="006D365E">
        <w:rPr>
          <w:rFonts w:ascii="Consolas" w:hAnsi="Consolas" w:cs="Consolas"/>
          <w:sz w:val="19"/>
          <w:szCs w:val="19"/>
        </w:rPr>
        <w:t>_</w:t>
      </w:r>
      <w:r w:rsidRPr="00C362C9">
        <w:rPr>
          <w:rFonts w:ascii="Consolas" w:hAnsi="Consolas" w:cs="Consolas"/>
          <w:sz w:val="19"/>
          <w:szCs w:val="19"/>
          <w:lang w:val="en-US"/>
        </w:rPr>
        <w:t>voc</w:t>
      </w:r>
      <w:r w:rsidRPr="006D365E">
        <w:rPr>
          <w:rFonts w:ascii="Consolas" w:hAnsi="Consolas" w:cs="Consolas"/>
          <w:sz w:val="19"/>
          <w:szCs w:val="19"/>
        </w:rPr>
        <w:t xml:space="preserve"> = { "выполнил работу вовремя", "просрочил дедлайн", "разлил кофе на клавиатуру", "подрался с коллегой за коржик", "получил прибавку к заралпте", "повысился в должности" };</w:t>
      </w:r>
    </w:p>
    <w:p w14:paraId="37FF81E5" w14:textId="77777777" w:rsidR="00C362C9" w:rsidRPr="006D365E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14:paraId="602708DA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6D365E">
        <w:rPr>
          <w:rFonts w:ascii="Consolas" w:hAnsi="Consolas" w:cs="Consolas"/>
          <w:sz w:val="19"/>
          <w:szCs w:val="19"/>
        </w:rPr>
        <w:t xml:space="preserve">                </w:t>
      </w:r>
      <w:r w:rsidRPr="00C362C9">
        <w:rPr>
          <w:rFonts w:ascii="Consolas" w:hAnsi="Consolas" w:cs="Consolas"/>
          <w:sz w:val="19"/>
          <w:szCs w:val="19"/>
          <w:lang w:val="en-US"/>
        </w:rPr>
        <w:t>int count_employee_voc = employee_voc.GetLength(0);</w:t>
      </w:r>
    </w:p>
    <w:p w14:paraId="548B8B28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int count_progress_voc = progress_voc.GetLength(0);</w:t>
      </w:r>
    </w:p>
    <w:p w14:paraId="08664FF5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for (int progressEmployeeId = 1; progressEmployeeId &lt; progressEmployeeCount; progressEmployeeId++)</w:t>
      </w:r>
    </w:p>
    <w:p w14:paraId="581615FC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62565649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fullName = employee_voc[randObj.Next(count_employee_voc)] + progressEmployeeId.ToString();</w:t>
      </w:r>
    </w:p>
    <w:p w14:paraId="25392462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progress = progress_voc[randObj.Next(count_progress_voc)];</w:t>
      </w:r>
    </w:p>
    <w:p w14:paraId="1C3592BA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employeeId = (int)randObj.Next(1, 99);</w:t>
      </w:r>
    </w:p>
    <w:p w14:paraId="4E4ABC37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db.ProgressEmployees.Add(new Models.ProgressEmployee { FullName = fullName, Progress = progress, EmployeeID = employeeId });</w:t>
      </w:r>
    </w:p>
    <w:p w14:paraId="2423713C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7EBBC9C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db.SaveChanges();</w:t>
      </w:r>
    </w:p>
    <w:p w14:paraId="053A0130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D4C5300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418E232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private static void InitializeUnits(CompanyContext db)</w:t>
      </w:r>
    </w:p>
    <w:p w14:paraId="19AA5EAD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7FEC367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db.Database.EnsureCreated();</w:t>
      </w:r>
    </w:p>
    <w:p w14:paraId="439B14DE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if (db.Units.Any())</w:t>
      </w:r>
    </w:p>
    <w:p w14:paraId="2F7C694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2E0BB50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return;</w:t>
      </w:r>
    </w:p>
    <w:p w14:paraId="127ECE12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5B4527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11CD9055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14:paraId="1626B737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string unitName;</w:t>
      </w:r>
    </w:p>
    <w:p w14:paraId="664F8482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int countEmployee;</w:t>
      </w:r>
    </w:p>
    <w:p w14:paraId="139B4CAA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47D8DCA4" w14:textId="77777777" w:rsidR="00C362C9" w:rsidRPr="00DF604B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Random</w:t>
      </w:r>
      <w:r w:rsidRPr="00DF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62C9">
        <w:rPr>
          <w:rFonts w:ascii="Consolas" w:hAnsi="Consolas" w:cs="Consolas"/>
          <w:sz w:val="19"/>
          <w:szCs w:val="19"/>
          <w:lang w:val="en-US"/>
        </w:rPr>
        <w:t>randObj</w:t>
      </w:r>
      <w:r w:rsidRPr="00DF604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362C9">
        <w:rPr>
          <w:rFonts w:ascii="Consolas" w:hAnsi="Consolas" w:cs="Consolas"/>
          <w:sz w:val="19"/>
          <w:szCs w:val="19"/>
          <w:lang w:val="en-US"/>
        </w:rPr>
        <w:t>new</w:t>
      </w:r>
      <w:r w:rsidRPr="00DF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62C9">
        <w:rPr>
          <w:rFonts w:ascii="Consolas" w:hAnsi="Consolas" w:cs="Consolas"/>
          <w:sz w:val="19"/>
          <w:szCs w:val="19"/>
          <w:lang w:val="en-US"/>
        </w:rPr>
        <w:t>Random</w:t>
      </w:r>
      <w:r w:rsidRPr="00DF604B">
        <w:rPr>
          <w:rFonts w:ascii="Consolas" w:hAnsi="Consolas" w:cs="Consolas"/>
          <w:sz w:val="19"/>
          <w:szCs w:val="19"/>
          <w:lang w:val="en-US"/>
        </w:rPr>
        <w:t>(1);</w:t>
      </w:r>
    </w:p>
    <w:p w14:paraId="659552F9" w14:textId="77777777" w:rsidR="00C362C9" w:rsidRPr="00DF604B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2C9CFAAB" w14:textId="77777777" w:rsidR="00C362C9" w:rsidRPr="006D365E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F60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C362C9">
        <w:rPr>
          <w:rFonts w:ascii="Consolas" w:hAnsi="Consolas" w:cs="Consolas"/>
          <w:sz w:val="19"/>
          <w:szCs w:val="19"/>
          <w:lang w:val="en-US"/>
        </w:rPr>
        <w:t>string</w:t>
      </w:r>
      <w:r w:rsidRPr="006D365E">
        <w:rPr>
          <w:rFonts w:ascii="Consolas" w:hAnsi="Consolas" w:cs="Consolas"/>
          <w:sz w:val="19"/>
          <w:szCs w:val="19"/>
        </w:rPr>
        <w:t xml:space="preserve">[] </w:t>
      </w:r>
      <w:r w:rsidRPr="00C362C9">
        <w:rPr>
          <w:rFonts w:ascii="Consolas" w:hAnsi="Consolas" w:cs="Consolas"/>
          <w:sz w:val="19"/>
          <w:szCs w:val="19"/>
          <w:lang w:val="en-US"/>
        </w:rPr>
        <w:t>units</w:t>
      </w:r>
      <w:r w:rsidRPr="006D365E">
        <w:rPr>
          <w:rFonts w:ascii="Consolas" w:hAnsi="Consolas" w:cs="Consolas"/>
          <w:sz w:val="19"/>
          <w:szCs w:val="19"/>
        </w:rPr>
        <w:t>_</w:t>
      </w:r>
      <w:r w:rsidRPr="00C362C9">
        <w:rPr>
          <w:rFonts w:ascii="Consolas" w:hAnsi="Consolas" w:cs="Consolas"/>
          <w:sz w:val="19"/>
          <w:szCs w:val="19"/>
          <w:lang w:val="en-US"/>
        </w:rPr>
        <w:t>voc</w:t>
      </w:r>
      <w:r w:rsidRPr="006D365E">
        <w:rPr>
          <w:rFonts w:ascii="Consolas" w:hAnsi="Consolas" w:cs="Consolas"/>
          <w:sz w:val="19"/>
          <w:szCs w:val="19"/>
        </w:rPr>
        <w:t xml:space="preserve"> = { "администрация", "отдел кадров", "отдел маркетинга", "отдел продаж", "отдел финансов", "отдел логистики", "отдел </w:t>
      </w:r>
      <w:r w:rsidRPr="00C362C9">
        <w:rPr>
          <w:rFonts w:ascii="Consolas" w:hAnsi="Consolas" w:cs="Consolas"/>
          <w:sz w:val="19"/>
          <w:szCs w:val="19"/>
          <w:lang w:val="en-US"/>
        </w:rPr>
        <w:t>IT</w:t>
      </w:r>
      <w:r w:rsidRPr="006D365E">
        <w:rPr>
          <w:rFonts w:ascii="Consolas" w:hAnsi="Consolas" w:cs="Consolas"/>
          <w:sz w:val="19"/>
          <w:szCs w:val="19"/>
        </w:rPr>
        <w:t>", "отдел закупок", "отдел исследования и развития" };</w:t>
      </w:r>
    </w:p>
    <w:p w14:paraId="1D492E4A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6D365E">
        <w:rPr>
          <w:rFonts w:ascii="Consolas" w:hAnsi="Consolas" w:cs="Consolas"/>
          <w:sz w:val="19"/>
          <w:szCs w:val="19"/>
        </w:rPr>
        <w:t xml:space="preserve">                </w:t>
      </w:r>
      <w:r w:rsidRPr="00C362C9">
        <w:rPr>
          <w:rFonts w:ascii="Consolas" w:hAnsi="Consolas" w:cs="Consolas"/>
          <w:sz w:val="19"/>
          <w:szCs w:val="19"/>
          <w:lang w:val="en-US"/>
        </w:rPr>
        <w:t>int count_units_voc = units_voc.GetLength(0);</w:t>
      </w:r>
    </w:p>
    <w:p w14:paraId="1B81A141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for (int unitId = 1; unitId &lt; unitCount; unitId++)</w:t>
      </w:r>
    </w:p>
    <w:p w14:paraId="57140252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5A9D71C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unitName = units_voc[randObj.Next(count_units_voc)] + unitId.ToString();</w:t>
      </w:r>
    </w:p>
    <w:p w14:paraId="4FAE2669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countEmployee = (int)randObj.Next(50, 150);</w:t>
      </w:r>
    </w:p>
    <w:p w14:paraId="670470CB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db.Units.Add(new Models.Unit {FullName = unitName, CountEmployee = countEmployee });</w:t>
      </w:r>
    </w:p>
    <w:p w14:paraId="3068161B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2424D50A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db.SaveChanges();</w:t>
      </w:r>
    </w:p>
    <w:p w14:paraId="340DA232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A142F89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370464E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private static void InitializeUnitValuationFacts(CompanyContext db)</w:t>
      </w:r>
    </w:p>
    <w:p w14:paraId="4545E644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59FA6EE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db.Database.EnsureCreated();</w:t>
      </w:r>
    </w:p>
    <w:p w14:paraId="78D3C556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if (db.UnitValuationFacts.Any())</w:t>
      </w:r>
    </w:p>
    <w:p w14:paraId="6F465C04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944F551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return;</w:t>
      </w:r>
    </w:p>
    <w:p w14:paraId="65842BF8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A97B990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49B69570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C8FD881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string unitName;</w:t>
      </w:r>
    </w:p>
    <w:p w14:paraId="3571BF81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decimal profit;</w:t>
      </w:r>
    </w:p>
    <w:p w14:paraId="67CC8E67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decimal salary;</w:t>
      </w:r>
    </w:p>
    <w:p w14:paraId="2D7FFDC1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int unitId;</w:t>
      </w:r>
    </w:p>
    <w:p w14:paraId="2236A404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253EEB32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randObj = new Random(1);</w:t>
      </w:r>
    </w:p>
    <w:p w14:paraId="79D1AA69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7B8388C2" w14:textId="77777777" w:rsidR="00C362C9" w:rsidRPr="006D365E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string</w:t>
      </w:r>
      <w:r w:rsidRPr="006D365E">
        <w:rPr>
          <w:rFonts w:ascii="Consolas" w:hAnsi="Consolas" w:cs="Consolas"/>
          <w:sz w:val="19"/>
          <w:szCs w:val="19"/>
        </w:rPr>
        <w:t xml:space="preserve">[] </w:t>
      </w:r>
      <w:r w:rsidRPr="00C362C9">
        <w:rPr>
          <w:rFonts w:ascii="Consolas" w:hAnsi="Consolas" w:cs="Consolas"/>
          <w:sz w:val="19"/>
          <w:szCs w:val="19"/>
          <w:lang w:val="en-US"/>
        </w:rPr>
        <w:t>units</w:t>
      </w:r>
      <w:r w:rsidRPr="006D365E">
        <w:rPr>
          <w:rFonts w:ascii="Consolas" w:hAnsi="Consolas" w:cs="Consolas"/>
          <w:sz w:val="19"/>
          <w:szCs w:val="19"/>
        </w:rPr>
        <w:t>_</w:t>
      </w:r>
      <w:r w:rsidRPr="00C362C9">
        <w:rPr>
          <w:rFonts w:ascii="Consolas" w:hAnsi="Consolas" w:cs="Consolas"/>
          <w:sz w:val="19"/>
          <w:szCs w:val="19"/>
          <w:lang w:val="en-US"/>
        </w:rPr>
        <w:t>voc</w:t>
      </w:r>
      <w:r w:rsidRPr="006D365E">
        <w:rPr>
          <w:rFonts w:ascii="Consolas" w:hAnsi="Consolas" w:cs="Consolas"/>
          <w:sz w:val="19"/>
          <w:szCs w:val="19"/>
        </w:rPr>
        <w:t xml:space="preserve"> = { "администрация", "отдел кадров", "отдел маркетинга", "отдел продаж", "отдел финансов", "отдел логистики", "отдел </w:t>
      </w:r>
      <w:r w:rsidRPr="00C362C9">
        <w:rPr>
          <w:rFonts w:ascii="Consolas" w:hAnsi="Consolas" w:cs="Consolas"/>
          <w:sz w:val="19"/>
          <w:szCs w:val="19"/>
          <w:lang w:val="en-US"/>
        </w:rPr>
        <w:t>IT</w:t>
      </w:r>
      <w:r w:rsidRPr="006D365E">
        <w:rPr>
          <w:rFonts w:ascii="Consolas" w:hAnsi="Consolas" w:cs="Consolas"/>
          <w:sz w:val="19"/>
          <w:szCs w:val="19"/>
        </w:rPr>
        <w:t>", "отдел закупок", "отдел исследования и развития" };</w:t>
      </w:r>
    </w:p>
    <w:p w14:paraId="00227C2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6D365E">
        <w:rPr>
          <w:rFonts w:ascii="Consolas" w:hAnsi="Consolas" w:cs="Consolas"/>
          <w:sz w:val="19"/>
          <w:szCs w:val="19"/>
        </w:rPr>
        <w:t xml:space="preserve">                </w:t>
      </w:r>
      <w:r w:rsidRPr="00C362C9">
        <w:rPr>
          <w:rFonts w:ascii="Consolas" w:hAnsi="Consolas" w:cs="Consolas"/>
          <w:sz w:val="19"/>
          <w:szCs w:val="19"/>
          <w:lang w:val="en-US"/>
        </w:rPr>
        <w:t>int count_units_voc = units_voc.GetLength(0);</w:t>
      </w:r>
    </w:p>
    <w:p w14:paraId="4602B45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for(var unitValuationFactId = 1; unitValuationFactId &lt; unitValuationFactsCount; unitValuationFactId++)</w:t>
      </w:r>
    </w:p>
    <w:p w14:paraId="70CE7B2C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C584D55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unitName = units_voc[randObj.Next(count_units_voc)] + unitValuationFactId.ToString();</w:t>
      </w:r>
    </w:p>
    <w:p w14:paraId="229B8395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profit = (decimal)randObj.Next(700000, 1000000);</w:t>
      </w:r>
    </w:p>
    <w:p w14:paraId="4313AC77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salary = (decimal)randObj.Next(850000, 1200000);</w:t>
      </w:r>
    </w:p>
    <w:p w14:paraId="64CC3A0E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unitId = (int)randObj.Next(1, 99);</w:t>
      </w:r>
    </w:p>
    <w:p w14:paraId="09DC0959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db.UnitValuationFacts.Add(new Models.UnitValuationFact { FullName = unitName, Profit = profit, Salary = salary, UnitID = unitId });</w:t>
      </w:r>
    </w:p>
    <w:p w14:paraId="595F6223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3B44CB81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db.SaveChanges();</w:t>
      </w:r>
    </w:p>
    <w:p w14:paraId="593FF831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62151F6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751FBE5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private static void InitializeUnitValuationPlans(CompanyContext db)</w:t>
      </w:r>
    </w:p>
    <w:p w14:paraId="2F395C81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69E924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db.Database.EnsureCreated();</w:t>
      </w:r>
    </w:p>
    <w:p w14:paraId="4C5FCB8C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if (db.UnitValuationPlans.Any())</w:t>
      </w:r>
    </w:p>
    <w:p w14:paraId="12109473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11BCA68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return;</w:t>
      </w:r>
    </w:p>
    <w:p w14:paraId="4230CE53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568181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65725286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DD4C2C8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string unitName;</w:t>
      </w:r>
    </w:p>
    <w:p w14:paraId="16416646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decimal profit;</w:t>
      </w:r>
    </w:p>
    <w:p w14:paraId="65FD4965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decimal salary;</w:t>
      </w:r>
    </w:p>
    <w:p w14:paraId="40F589D9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int unitValuationFactId;</w:t>
      </w:r>
    </w:p>
    <w:p w14:paraId="26B621BA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34389285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randObj = new Random(1);</w:t>
      </w:r>
    </w:p>
    <w:p w14:paraId="7959C9C3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049E28B1" w14:textId="77777777" w:rsidR="00C362C9" w:rsidRPr="006D365E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string</w:t>
      </w:r>
      <w:r w:rsidRPr="006D365E">
        <w:rPr>
          <w:rFonts w:ascii="Consolas" w:hAnsi="Consolas" w:cs="Consolas"/>
          <w:sz w:val="19"/>
          <w:szCs w:val="19"/>
        </w:rPr>
        <w:t xml:space="preserve">[] </w:t>
      </w:r>
      <w:r w:rsidRPr="00C362C9">
        <w:rPr>
          <w:rFonts w:ascii="Consolas" w:hAnsi="Consolas" w:cs="Consolas"/>
          <w:sz w:val="19"/>
          <w:szCs w:val="19"/>
          <w:lang w:val="en-US"/>
        </w:rPr>
        <w:t>units</w:t>
      </w:r>
      <w:r w:rsidRPr="006D365E">
        <w:rPr>
          <w:rFonts w:ascii="Consolas" w:hAnsi="Consolas" w:cs="Consolas"/>
          <w:sz w:val="19"/>
          <w:szCs w:val="19"/>
        </w:rPr>
        <w:t>_</w:t>
      </w:r>
      <w:r w:rsidRPr="00C362C9">
        <w:rPr>
          <w:rFonts w:ascii="Consolas" w:hAnsi="Consolas" w:cs="Consolas"/>
          <w:sz w:val="19"/>
          <w:szCs w:val="19"/>
          <w:lang w:val="en-US"/>
        </w:rPr>
        <w:t>voc</w:t>
      </w:r>
      <w:r w:rsidRPr="006D365E">
        <w:rPr>
          <w:rFonts w:ascii="Consolas" w:hAnsi="Consolas" w:cs="Consolas"/>
          <w:sz w:val="19"/>
          <w:szCs w:val="19"/>
        </w:rPr>
        <w:t xml:space="preserve"> = { "администрация", "отдел кадров", "отдел маркетинга", "отдел продаж", "отдел финансов", "отдел логистики", "отдел </w:t>
      </w:r>
      <w:r w:rsidRPr="00C362C9">
        <w:rPr>
          <w:rFonts w:ascii="Consolas" w:hAnsi="Consolas" w:cs="Consolas"/>
          <w:sz w:val="19"/>
          <w:szCs w:val="19"/>
          <w:lang w:val="en-US"/>
        </w:rPr>
        <w:t>IT</w:t>
      </w:r>
      <w:r w:rsidRPr="006D365E">
        <w:rPr>
          <w:rFonts w:ascii="Consolas" w:hAnsi="Consolas" w:cs="Consolas"/>
          <w:sz w:val="19"/>
          <w:szCs w:val="19"/>
        </w:rPr>
        <w:t>", "отдел закупок", "отдел исследования и развития" };</w:t>
      </w:r>
    </w:p>
    <w:p w14:paraId="428BC2AD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6D365E">
        <w:rPr>
          <w:rFonts w:ascii="Consolas" w:hAnsi="Consolas" w:cs="Consolas"/>
          <w:sz w:val="19"/>
          <w:szCs w:val="19"/>
        </w:rPr>
        <w:t xml:space="preserve">                </w:t>
      </w:r>
      <w:r w:rsidRPr="00C362C9">
        <w:rPr>
          <w:rFonts w:ascii="Consolas" w:hAnsi="Consolas" w:cs="Consolas"/>
          <w:sz w:val="19"/>
          <w:szCs w:val="19"/>
          <w:lang w:val="en-US"/>
        </w:rPr>
        <w:t>int count_units_voc = units_voc.GetLength(0);</w:t>
      </w:r>
    </w:p>
    <w:p w14:paraId="06B83F6B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for (var unitValuationPlanId = 1; unitValuationPlanId &lt; unitValuationPlansCount; unitValuationPlanId++)</w:t>
      </w:r>
    </w:p>
    <w:p w14:paraId="656593CE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4E43EED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unitName = units_voc[randObj.Next(count_units_voc)] + unitValuationPlanId.ToString();</w:t>
      </w:r>
    </w:p>
    <w:p w14:paraId="434EAB97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profit = (decimal)randObj.Next(500000, 700000);</w:t>
      </w:r>
    </w:p>
    <w:p w14:paraId="3C19A11D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salary = (decimal)randObj.Next(950000, 1350000);</w:t>
      </w:r>
    </w:p>
    <w:p w14:paraId="3E46A688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unitValuationFactId = (int)randObj.Next(1, 99);</w:t>
      </w:r>
    </w:p>
    <w:p w14:paraId="376F96CF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    db.UnitValuationPlans.Add(new Models.UnitValuationPlan { FullName = unitName, Profit = profit, Salary = salary, UnitValuationFactID = unitValuationFactId});</w:t>
      </w:r>
    </w:p>
    <w:p w14:paraId="4EF95026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4D84B08C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    db.SaveChanges();</w:t>
      </w:r>
    </w:p>
    <w:p w14:paraId="7675D687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1B3F9EC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0879666" w14:textId="77777777" w:rsidR="00C362C9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67CC165" w14:textId="3CA17B5B" w:rsidR="004D043B" w:rsidRPr="00C362C9" w:rsidRDefault="00C362C9" w:rsidP="00C362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362C9">
        <w:rPr>
          <w:rFonts w:ascii="Consolas" w:hAnsi="Consolas" w:cs="Consolas"/>
          <w:sz w:val="19"/>
          <w:szCs w:val="19"/>
          <w:lang w:val="en-US"/>
        </w:rPr>
        <w:t>}</w:t>
      </w:r>
    </w:p>
    <w:p w14:paraId="019E467C" w14:textId="77777777" w:rsidR="00D06942" w:rsidRPr="00B825B7" w:rsidRDefault="00D06942" w:rsidP="00D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2AEBB" w14:textId="70F7F0EB" w:rsidR="00D06942" w:rsidRPr="001F5220" w:rsidRDefault="00D06942" w:rsidP="00D069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="004D043B" w:rsidRPr="008F4D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4D04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="005A1356"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6D36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EmployeesController</w:t>
      </w: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.cs</w:t>
      </w:r>
      <w:r w:rsidR="001F5220"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71F611CD" w14:textId="77777777" w:rsidR="00D06942" w:rsidRPr="00B825B7" w:rsidRDefault="00D06942" w:rsidP="00D069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C8807CC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39A01A17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>using System.Collections.Generic;</w:t>
      </w:r>
    </w:p>
    <w:p w14:paraId="4E15BD4B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>using System.Linq;</w:t>
      </w:r>
    </w:p>
    <w:p w14:paraId="330BD764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>using System.Threading.Tasks;</w:t>
      </w:r>
    </w:p>
    <w:p w14:paraId="6852D571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>using Microsoft.AspNetCore.Mvc;</w:t>
      </w:r>
    </w:p>
    <w:p w14:paraId="4CD34025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>using Microsoft.AspNetCore.Mvc.Rendering;</w:t>
      </w:r>
    </w:p>
    <w:p w14:paraId="5F509B17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>using Microsoft.EntityFrameworkCore;</w:t>
      </w:r>
    </w:p>
    <w:p w14:paraId="325A9E6B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>using CompanyASP.Data;</w:t>
      </w:r>
    </w:p>
    <w:p w14:paraId="597C3946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>using CompanyASP.Models;</w:t>
      </w:r>
    </w:p>
    <w:p w14:paraId="0DAE1A6F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6B38CC4B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>namespace CompanyASP.Controllers</w:t>
      </w:r>
    </w:p>
    <w:p w14:paraId="7D024D62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>{</w:t>
      </w:r>
    </w:p>
    <w:p w14:paraId="5C5F976B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public class EmployeesController : Controller</w:t>
      </w:r>
    </w:p>
    <w:p w14:paraId="5A40D696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047515DB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private readonly CompanyContext _context;</w:t>
      </w:r>
    </w:p>
    <w:p w14:paraId="1AD4327A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59A12379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public EmployeesController(CompanyContext context)</w:t>
      </w:r>
    </w:p>
    <w:p w14:paraId="15DAB8CB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2F00370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_context = context;</w:t>
      </w:r>
    </w:p>
    <w:p w14:paraId="4CC0A24C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51F29D0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6793BFC4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// GET: Employees</w:t>
      </w:r>
    </w:p>
    <w:p w14:paraId="2A30ACAE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[ResponseCache(Location = ResponseCacheLocation.Any, Duration = 270)]</w:t>
      </w:r>
    </w:p>
    <w:p w14:paraId="285D46F6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public async Task&lt;IActionResult&gt; Index()</w:t>
      </w:r>
    </w:p>
    <w:p w14:paraId="1D78043D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0476CD5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var companyContext = _context.Employees.Include(e =&gt; e.Unit);</w:t>
      </w:r>
    </w:p>
    <w:p w14:paraId="6F26E498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return View(await companyContext.ToListAsync());</w:t>
      </w:r>
    </w:p>
    <w:p w14:paraId="421C846B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B10D79C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302C543D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// GET: Employees/Details/5</w:t>
      </w:r>
    </w:p>
    <w:p w14:paraId="2FA87676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public async Task&lt;IActionResult&gt; Details(int? id)</w:t>
      </w:r>
    </w:p>
    <w:p w14:paraId="6CD55F96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0C0EBB6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if (id == null)</w:t>
      </w:r>
    </w:p>
    <w:p w14:paraId="141F8674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875C1BF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return NotFound();</w:t>
      </w:r>
    </w:p>
    <w:p w14:paraId="7896794D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FB872AA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2213A89E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var employee = await _context.Employees</w:t>
      </w:r>
    </w:p>
    <w:p w14:paraId="67388C77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.Include(e =&gt; e.Unit)</w:t>
      </w:r>
    </w:p>
    <w:p w14:paraId="7F718D9D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.FirstOrDefaultAsync(m =&gt; m.EmployeeID == id);</w:t>
      </w:r>
    </w:p>
    <w:p w14:paraId="4252BED0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if (employee == null)</w:t>
      </w:r>
    </w:p>
    <w:p w14:paraId="7B6F1849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003A9D8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return NotFound();</w:t>
      </w:r>
    </w:p>
    <w:p w14:paraId="5797B116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1718F4D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2C9375E9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return View(employee);</w:t>
      </w:r>
    </w:p>
    <w:p w14:paraId="301F25B7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5F6AE8E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53934597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// GET: Employees/Create</w:t>
      </w:r>
    </w:p>
    <w:p w14:paraId="53E1A10C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public IActionResult Create()</w:t>
      </w:r>
    </w:p>
    <w:p w14:paraId="11EC387B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E3F8879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ViewData["UnitId"] = new SelectList(_context.Units, "UnitID", "UnitID");</w:t>
      </w:r>
    </w:p>
    <w:p w14:paraId="56634FDD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return View();</w:t>
      </w:r>
    </w:p>
    <w:p w14:paraId="3AFBBD2F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6957D21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0FEE38A7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// POST: Employees/Create</w:t>
      </w:r>
    </w:p>
    <w:p w14:paraId="41001418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// To protect from overposting attacks, please enable the specific properties you want to bind to, for </w:t>
      </w:r>
    </w:p>
    <w:p w14:paraId="3B0FA3C0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// more details see http://go.microsoft.com/fwlink/?LinkId=317598.</w:t>
      </w:r>
    </w:p>
    <w:p w14:paraId="6209DE15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[HttpPost]</w:t>
      </w:r>
    </w:p>
    <w:p w14:paraId="2F99A399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[ValidateAntiForgeryToken]</w:t>
      </w:r>
    </w:p>
    <w:p w14:paraId="3425E180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public async Task&lt;IActionResult&gt; Create([Bind("EmployeeID,FullName,Salary,Profit,Age,UnitId")] Employee employee)</w:t>
      </w:r>
    </w:p>
    <w:p w14:paraId="2C48B8D4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CE761DF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if (ModelState.IsValid)</w:t>
      </w:r>
    </w:p>
    <w:p w14:paraId="53A2A571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1B1BC97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_context.Add(employee);</w:t>
      </w:r>
    </w:p>
    <w:p w14:paraId="3A9CACD8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await _context.SaveChangesAsync();</w:t>
      </w:r>
    </w:p>
    <w:p w14:paraId="279FB8F5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return RedirectToAction(nameof(Index));</w:t>
      </w:r>
    </w:p>
    <w:p w14:paraId="3587445B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1561720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ViewData["UnitId"] = new SelectList(_context.Units, "UnitID", "UnitID", employee.UnitId);</w:t>
      </w:r>
    </w:p>
    <w:p w14:paraId="7EC1E5B6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return View(employee);</w:t>
      </w:r>
    </w:p>
    <w:p w14:paraId="6F967512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A161A6A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3D003D7C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// GET: Employees/Edit/5</w:t>
      </w:r>
    </w:p>
    <w:p w14:paraId="4D4383F4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public async Task&lt;IActionResult&gt; Edit(int? id)</w:t>
      </w:r>
    </w:p>
    <w:p w14:paraId="322A138A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33C5E31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if (id == null)</w:t>
      </w:r>
    </w:p>
    <w:p w14:paraId="0DF6351A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95FDBDF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return NotFound();</w:t>
      </w:r>
    </w:p>
    <w:p w14:paraId="2D82C10C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C34A455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5A91027B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var employee = await _context.Employees.FindAsync(id);</w:t>
      </w:r>
    </w:p>
    <w:p w14:paraId="08190BF8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if (employee == null)</w:t>
      </w:r>
    </w:p>
    <w:p w14:paraId="43ECD00E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EF6944E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return NotFound();</w:t>
      </w:r>
    </w:p>
    <w:p w14:paraId="04A471C5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3AD48BE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ViewData["UnitId"] = new SelectList(_context.Units, "UnitID", "UnitID", employee.UnitId);</w:t>
      </w:r>
    </w:p>
    <w:p w14:paraId="19CC6104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return View(employee);</w:t>
      </w:r>
    </w:p>
    <w:p w14:paraId="50B28E93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D14791D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457733F6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// POST: Employees/Edit/5</w:t>
      </w:r>
    </w:p>
    <w:p w14:paraId="091149E6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// To protect from overposting attacks, please enable the specific properties you want to bind to, for </w:t>
      </w:r>
    </w:p>
    <w:p w14:paraId="774CB4BF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// more details see http://go.microsoft.com/fwlink/?LinkId=317598.</w:t>
      </w:r>
    </w:p>
    <w:p w14:paraId="54BF0C6E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[HttpPost]</w:t>
      </w:r>
    </w:p>
    <w:p w14:paraId="404CBA58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[ValidateAntiForgeryToken]</w:t>
      </w:r>
    </w:p>
    <w:p w14:paraId="5A958866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public async Task&lt;IActionResult&gt; Edit(int id, [Bind("EmployeeID,FullName,Salary,Profit,Age,UnitId")] Employee employee)</w:t>
      </w:r>
    </w:p>
    <w:p w14:paraId="359EA75E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28793B9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if (id != employee.EmployeeID)</w:t>
      </w:r>
    </w:p>
    <w:p w14:paraId="463ADA20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ACEE71F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return NotFound();</w:t>
      </w:r>
    </w:p>
    <w:p w14:paraId="4E8586DF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3940774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10EEE34E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if (ModelState.IsValid)</w:t>
      </w:r>
    </w:p>
    <w:p w14:paraId="3792EC0C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A76517E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try</w:t>
      </w:r>
    </w:p>
    <w:p w14:paraId="48210D0A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6FE104D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    _context.Update(employee);</w:t>
      </w:r>
    </w:p>
    <w:p w14:paraId="4BC42161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    await _context.SaveChangesAsync();</w:t>
      </w:r>
    </w:p>
    <w:p w14:paraId="3E41640D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}</w:t>
      </w:r>
    </w:p>
    <w:p w14:paraId="6DA80A15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catch (DbUpdateConcurrencyException)</w:t>
      </w:r>
    </w:p>
    <w:p w14:paraId="6297ACC8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6FCC56E2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    if (!EmployeeExists(employee.EmployeeID))</w:t>
      </w:r>
    </w:p>
    <w:p w14:paraId="0D2E2154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3DC1457E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        return NotFound();</w:t>
      </w:r>
    </w:p>
    <w:p w14:paraId="3A93D288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54008A7D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14:paraId="33CDCA82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78DEA2AF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        throw;</w:t>
      </w:r>
    </w:p>
    <w:p w14:paraId="1013FC07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69B8541C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F7F9F85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return RedirectToAction(nameof(Index));</w:t>
      </w:r>
    </w:p>
    <w:p w14:paraId="3E1799FE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A7B7599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ViewData["UnitId"] = new SelectList(_context.Units, "UnitID", "UnitID", employee.UnitId);</w:t>
      </w:r>
    </w:p>
    <w:p w14:paraId="5D5B3DA1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return View(employee);</w:t>
      </w:r>
    </w:p>
    <w:p w14:paraId="10583B88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3F0956B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5FA0E882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// GET: Employees/Delete/5</w:t>
      </w:r>
    </w:p>
    <w:p w14:paraId="3B04BDBC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public async Task&lt;IActionResult&gt; Delete(int? id)</w:t>
      </w:r>
    </w:p>
    <w:p w14:paraId="3FEFAE76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904C48C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if (id == null)</w:t>
      </w:r>
    </w:p>
    <w:p w14:paraId="76F52D56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6D92D76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return NotFound();</w:t>
      </w:r>
    </w:p>
    <w:p w14:paraId="44B1CD07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413521E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24423B2B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var employee = await _context.Employees</w:t>
      </w:r>
    </w:p>
    <w:p w14:paraId="1BE49440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.Include(e =&gt; e.Unit)</w:t>
      </w:r>
    </w:p>
    <w:p w14:paraId="2B18147F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.FirstOrDefaultAsync(m =&gt; m.EmployeeID == id);</w:t>
      </w:r>
    </w:p>
    <w:p w14:paraId="55D71D48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if (employee == null)</w:t>
      </w:r>
    </w:p>
    <w:p w14:paraId="388B487F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268F4D8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    return NotFound();</w:t>
      </w:r>
    </w:p>
    <w:p w14:paraId="1F85F1F7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0A04EFE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5103644D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return View(employee);</w:t>
      </w:r>
    </w:p>
    <w:p w14:paraId="0A2BCBE5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D39D593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3EC349E2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// POST: Employees/Delete/5</w:t>
      </w:r>
    </w:p>
    <w:p w14:paraId="64F64901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[HttpPost, ActionName("Delete")]</w:t>
      </w:r>
    </w:p>
    <w:p w14:paraId="575B8666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[ValidateAntiForgeryToken]</w:t>
      </w:r>
    </w:p>
    <w:p w14:paraId="6D3FEB7E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public async Task&lt;IActionResult&gt; DeleteConfirmed(int id)</w:t>
      </w:r>
    </w:p>
    <w:p w14:paraId="483A24F4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9A878EF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var employee = await _context.Employees.FindAsync(id);</w:t>
      </w:r>
    </w:p>
    <w:p w14:paraId="4F344FED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_context.Employees.Remove(employee);</w:t>
      </w:r>
    </w:p>
    <w:p w14:paraId="24EB0E8A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await _context.SaveChangesAsync();</w:t>
      </w:r>
    </w:p>
    <w:p w14:paraId="68999CFF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return RedirectToAction(nameof(Index));</w:t>
      </w:r>
    </w:p>
    <w:p w14:paraId="6828CCCF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04609CE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19F2C6D5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private bool EmployeeExists(int id)</w:t>
      </w:r>
    </w:p>
    <w:p w14:paraId="11C28631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EA2B91B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    return _context.Employees.Any(e =&gt; e.EmployeeID == id);</w:t>
      </w:r>
    </w:p>
    <w:p w14:paraId="73A432C1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D3C0262" w14:textId="77777777" w:rsidR="00E329B5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5418607" w14:textId="02345594" w:rsidR="005A1356" w:rsidRPr="00E329B5" w:rsidRDefault="00E329B5" w:rsidP="00E329B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329B5">
        <w:rPr>
          <w:rFonts w:ascii="Consolas" w:hAnsi="Consolas" w:cs="Consolas"/>
          <w:sz w:val="19"/>
          <w:szCs w:val="19"/>
          <w:lang w:val="en-US"/>
        </w:rPr>
        <w:t>}</w:t>
      </w:r>
    </w:p>
    <w:p w14:paraId="7DBF847E" w14:textId="63F072A6" w:rsidR="00D06942" w:rsidRPr="001F5220" w:rsidRDefault="00D06942" w:rsidP="005A13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="004D043B" w:rsidRPr="008F4D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4D04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="004D04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6F7D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ProgressEmployeeController</w:t>
      </w: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.cs</w:t>
      </w:r>
      <w:r w:rsidR="001F5220"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374AE0B1" w14:textId="77777777" w:rsidR="00D06942" w:rsidRPr="00B825B7" w:rsidRDefault="00D06942" w:rsidP="00D069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E136293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18B96750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>using System.Collections.Generic;</w:t>
      </w:r>
    </w:p>
    <w:p w14:paraId="1BBD2D99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>using System.Linq;</w:t>
      </w:r>
    </w:p>
    <w:p w14:paraId="438B0FA3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>using System.Threading.Tasks;</w:t>
      </w:r>
    </w:p>
    <w:p w14:paraId="48E3BDE0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>using Microsoft.AspNetCore.Mvc;</w:t>
      </w:r>
    </w:p>
    <w:p w14:paraId="63F81629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>using Microsoft.AspNetCore.Mvc.Rendering;</w:t>
      </w:r>
    </w:p>
    <w:p w14:paraId="3F77104A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>using Microsoft.EntityFrameworkCore;</w:t>
      </w:r>
    </w:p>
    <w:p w14:paraId="55B8C837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>using CompanyASP.Data;</w:t>
      </w:r>
    </w:p>
    <w:p w14:paraId="2CE5BDF3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>using CompanyASP.Models;</w:t>
      </w:r>
    </w:p>
    <w:p w14:paraId="04B4D033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27A3DB7E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>namespace CompanyASP.Controllers</w:t>
      </w:r>
    </w:p>
    <w:p w14:paraId="542835A2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14:paraId="259E5EEC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public class ProgressEmployeesController : Controller</w:t>
      </w:r>
    </w:p>
    <w:p w14:paraId="47AC39C2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5309FE5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private readonly CompanyContext _context;</w:t>
      </w:r>
    </w:p>
    <w:p w14:paraId="2572D48F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4151268D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public ProgressEmployeesController(CompanyContext context)</w:t>
      </w:r>
    </w:p>
    <w:p w14:paraId="6140B654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A9F9CD2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_context = context;</w:t>
      </w:r>
    </w:p>
    <w:p w14:paraId="284FD1C6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92F5639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480B9283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// GET: ProgressEmployees</w:t>
      </w:r>
    </w:p>
    <w:p w14:paraId="7F008234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[ResponseCache(Location = ResponseCacheLocation.Any, Duration = 270)]</w:t>
      </w:r>
    </w:p>
    <w:p w14:paraId="51900431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public async Task&lt;IActionResult&gt; Index()</w:t>
      </w:r>
    </w:p>
    <w:p w14:paraId="1CFDBD05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D492DE6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var companyContext = _context.ProgressEmployees.Include(p =&gt; p.Employee);</w:t>
      </w:r>
    </w:p>
    <w:p w14:paraId="0B72BC88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return View(await companyContext.ToListAsync());</w:t>
      </w:r>
    </w:p>
    <w:p w14:paraId="4BB75711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39400B7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6FEC48A4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// GET: ProgressEmployees/Details/5</w:t>
      </w:r>
    </w:p>
    <w:p w14:paraId="56ABA573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public async Task&lt;IActionResult&gt; Details(int? id)</w:t>
      </w:r>
    </w:p>
    <w:p w14:paraId="11F71FF2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091415C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if (id == null)</w:t>
      </w:r>
    </w:p>
    <w:p w14:paraId="6F8533F8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427B138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return NotFound();</w:t>
      </w:r>
    </w:p>
    <w:p w14:paraId="61C6A28F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C573366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585B95A9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var progressEmployee = await _context.ProgressEmployees</w:t>
      </w:r>
    </w:p>
    <w:p w14:paraId="4C896AC8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.Include(p =&gt; p.Employee)</w:t>
      </w:r>
    </w:p>
    <w:p w14:paraId="4ED25432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.FirstOrDefaultAsync(m =&gt; m.ProgressEmployeeID == id);</w:t>
      </w:r>
    </w:p>
    <w:p w14:paraId="75F4DE53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if (progressEmployee == null)</w:t>
      </w:r>
    </w:p>
    <w:p w14:paraId="4E020007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DC7D958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return NotFound();</w:t>
      </w:r>
    </w:p>
    <w:p w14:paraId="36E9E5C7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620D0D8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73F8C83B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return View(progressEmployee);</w:t>
      </w:r>
    </w:p>
    <w:p w14:paraId="2A267081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FB6BC16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405A6CD0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// GET: ProgressEmployees/Create</w:t>
      </w:r>
    </w:p>
    <w:p w14:paraId="680D32B7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public IActionResult Create()</w:t>
      </w:r>
    </w:p>
    <w:p w14:paraId="5D5F7770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275DF2D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ViewData["EmployeeID"] = new SelectList(_context.Employees, "EmployeeID", "EmployeeID");</w:t>
      </w:r>
    </w:p>
    <w:p w14:paraId="6EFF92DE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return View();</w:t>
      </w:r>
    </w:p>
    <w:p w14:paraId="5DB24077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A5FEBC6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6CE4DCE6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// POST: ProgressEmployees/Create</w:t>
      </w:r>
    </w:p>
    <w:p w14:paraId="22FB58D2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// To protect from overposting attacks, please enable the specific properties you want to bind to, for </w:t>
      </w:r>
    </w:p>
    <w:p w14:paraId="1F8B2E1B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// more details see http://go.microsoft.com/fwlink/?LinkId=317598.</w:t>
      </w:r>
    </w:p>
    <w:p w14:paraId="39749607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[HttpPost]</w:t>
      </w:r>
    </w:p>
    <w:p w14:paraId="48AC6AAD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[ValidateAntiForgeryToken]</w:t>
      </w:r>
    </w:p>
    <w:p w14:paraId="19854A6A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public async Task&lt;IActionResult&gt; Create([Bind("ProgressEmployeeID,FullName,Progress,EmployeeID")] ProgressEmployee progressEmployee)</w:t>
      </w:r>
    </w:p>
    <w:p w14:paraId="298476A3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9C8128C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if (ModelState.IsValid)</w:t>
      </w:r>
    </w:p>
    <w:p w14:paraId="6B7C5BB3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CD6CFE0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_context.Add(progressEmployee);</w:t>
      </w:r>
    </w:p>
    <w:p w14:paraId="77F182F0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await _context.SaveChangesAsync();</w:t>
      </w:r>
    </w:p>
    <w:p w14:paraId="073924BB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return RedirectToAction(nameof(Index));</w:t>
      </w:r>
    </w:p>
    <w:p w14:paraId="3642D102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C59009C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ViewData["EmployeeID"] = new SelectList(_context.Employees, "EmployeeID", "EmployeeID", progressEmployee.EmployeeID);</w:t>
      </w:r>
    </w:p>
    <w:p w14:paraId="3D793411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return View(progressEmployee);</w:t>
      </w:r>
    </w:p>
    <w:p w14:paraId="6DCF5062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54BA222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0197C6CD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// GET: ProgressEmployees/Edit/5</w:t>
      </w:r>
    </w:p>
    <w:p w14:paraId="36B24EC9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public async Task&lt;IActionResult&gt; Edit(int? id)</w:t>
      </w:r>
    </w:p>
    <w:p w14:paraId="71854438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096FD6D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if (id == null)</w:t>
      </w:r>
    </w:p>
    <w:p w14:paraId="5B84F36C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67B5240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return NotFound();</w:t>
      </w:r>
    </w:p>
    <w:p w14:paraId="140F16D4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1EB71A0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6072B9DA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var progressEmployee = await _context.ProgressEmployees.FindAsync(id);</w:t>
      </w:r>
    </w:p>
    <w:p w14:paraId="2C50B8E9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if (progressEmployee == null)</w:t>
      </w:r>
    </w:p>
    <w:p w14:paraId="2FD29EE2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E260E95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return NotFound();</w:t>
      </w:r>
    </w:p>
    <w:p w14:paraId="550A32BC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3493084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ViewData["EmployeeID"] = new SelectList(_context.Employees, "EmployeeID", "EmployeeID", progressEmployee.EmployeeID);</w:t>
      </w:r>
    </w:p>
    <w:p w14:paraId="29D6DFBE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return View(progressEmployee);</w:t>
      </w:r>
    </w:p>
    <w:p w14:paraId="335240D0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58D2C4C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43E95D6A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// POST: ProgressEmployees/Edit/5</w:t>
      </w:r>
    </w:p>
    <w:p w14:paraId="6AB18472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// To protect from overposting attacks, please enable the specific properties you want to bind to, for </w:t>
      </w:r>
    </w:p>
    <w:p w14:paraId="3732FA8F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// more details see http://go.microsoft.com/fwlink/?LinkId=317598.</w:t>
      </w:r>
    </w:p>
    <w:p w14:paraId="39C2FE11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[HttpPost]</w:t>
      </w:r>
    </w:p>
    <w:p w14:paraId="08999BE9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[ValidateAntiForgeryToken]</w:t>
      </w:r>
    </w:p>
    <w:p w14:paraId="07FEE2EF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public async Task&lt;IActionResult&gt; Edit(int id, [Bind("ProgressEmployeeID,FullName,Progress,EmployeeID")] ProgressEmployee progressEmployee)</w:t>
      </w:r>
    </w:p>
    <w:p w14:paraId="5854A185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1C55C15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if (id != progressEmployee.ProgressEmployeeID)</w:t>
      </w:r>
    </w:p>
    <w:p w14:paraId="4B6A79A1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EC8F3D3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return NotFound();</w:t>
      </w:r>
    </w:p>
    <w:p w14:paraId="0E3EB36E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6764B45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53325468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if (ModelState.IsValid)</w:t>
      </w:r>
    </w:p>
    <w:p w14:paraId="4CDCF86A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432E428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try</w:t>
      </w:r>
    </w:p>
    <w:p w14:paraId="3F67B0B7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7F342B0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    _context.Update(progressEmployee);</w:t>
      </w:r>
    </w:p>
    <w:p w14:paraId="1A520420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    await _context.SaveChangesAsync();</w:t>
      </w:r>
    </w:p>
    <w:p w14:paraId="5774FD37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3E230CA9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catch (DbUpdateConcurrencyException)</w:t>
      </w:r>
    </w:p>
    <w:p w14:paraId="61A97587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D0E967B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    if (!ProgressEmployeeExists(progressEmployee.ProgressEmployeeID))</w:t>
      </w:r>
    </w:p>
    <w:p w14:paraId="73AFCFBC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3AC16472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        return NotFound();</w:t>
      </w:r>
    </w:p>
    <w:p w14:paraId="28373AB7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69D43507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14:paraId="0D033060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4E639CC1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        throw;</w:t>
      </w:r>
    </w:p>
    <w:p w14:paraId="5E8175B2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278D28D9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6D64D7FC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return RedirectToAction(nameof(Index));</w:t>
      </w:r>
    </w:p>
    <w:p w14:paraId="50BEBF81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0C59380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ViewData["EmployeeID"] = new SelectList(_context.Employees, "EmployeeID", "EmployeeID", progressEmployee.EmployeeID);</w:t>
      </w:r>
    </w:p>
    <w:p w14:paraId="76B874F5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return View(progressEmployee);</w:t>
      </w:r>
    </w:p>
    <w:p w14:paraId="1D6BC495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A61390F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0ED6BF61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// GET: ProgressEmployees/Delete/5</w:t>
      </w:r>
    </w:p>
    <w:p w14:paraId="5F78B84A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public async Task&lt;IActionResult&gt; Delete(int? id)</w:t>
      </w:r>
    </w:p>
    <w:p w14:paraId="3542D6BC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034BAB1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if (id == null)</w:t>
      </w:r>
    </w:p>
    <w:p w14:paraId="61EB14AE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2854522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return NotFound();</w:t>
      </w:r>
    </w:p>
    <w:p w14:paraId="1DB9EEBD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10883C8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3EB44F32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var progressEmployee = await _context.ProgressEmployees</w:t>
      </w:r>
    </w:p>
    <w:p w14:paraId="264F0C34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.Include(p =&gt; p.Employee)</w:t>
      </w:r>
    </w:p>
    <w:p w14:paraId="4194006E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.FirstOrDefaultAsync(m =&gt; m.ProgressEmployeeID == id);</w:t>
      </w:r>
    </w:p>
    <w:p w14:paraId="65E1581F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if (progressEmployee == null)</w:t>
      </w:r>
    </w:p>
    <w:p w14:paraId="10FE8723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F931672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    return NotFound();</w:t>
      </w:r>
    </w:p>
    <w:p w14:paraId="18D0C6E4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C6AEA81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4CB309E4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return View(progressEmployee);</w:t>
      </w:r>
    </w:p>
    <w:p w14:paraId="0B8F3E0F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14C6AD7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3BAB8615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// POST: ProgressEmployees/Delete/5</w:t>
      </w:r>
    </w:p>
    <w:p w14:paraId="3E43B483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[HttpPost, ActionName("Delete")]</w:t>
      </w:r>
    </w:p>
    <w:p w14:paraId="4670DA1C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[ValidateAntiForgeryToken]</w:t>
      </w:r>
    </w:p>
    <w:p w14:paraId="726C39D0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public async Task&lt;IActionResult&gt; DeleteConfirmed(int id)</w:t>
      </w:r>
    </w:p>
    <w:p w14:paraId="3CF2D201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A6F4A80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var progressEmployee = await _context.ProgressEmployees.FindAsync(id);</w:t>
      </w:r>
    </w:p>
    <w:p w14:paraId="2A89FE0C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_context.ProgressEmployees.Remove(progressEmployee);</w:t>
      </w:r>
    </w:p>
    <w:p w14:paraId="0AE3DB45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await _context.SaveChangesAsync();</w:t>
      </w:r>
    </w:p>
    <w:p w14:paraId="625F8F6D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return RedirectToAction(nameof(Index));</w:t>
      </w:r>
    </w:p>
    <w:p w14:paraId="070E2CA1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5D2E2C5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465287F1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private bool ProgressEmployeeExists(int id)</w:t>
      </w:r>
    </w:p>
    <w:p w14:paraId="6736035D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E2BE652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    return _context.ProgressEmployees.Any(e =&gt; e.ProgressEmployeeID == id);</w:t>
      </w:r>
    </w:p>
    <w:p w14:paraId="152FA1F9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F657A30" w14:textId="77777777" w:rsidR="00CB275E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4870DA3" w14:textId="530D6E22" w:rsidR="00A03426" w:rsidRPr="00CB275E" w:rsidRDefault="00CB275E" w:rsidP="00CB27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CB275E">
        <w:rPr>
          <w:rFonts w:ascii="Consolas" w:hAnsi="Consolas" w:cs="Consolas"/>
          <w:sz w:val="19"/>
          <w:szCs w:val="19"/>
          <w:lang w:val="en-US"/>
        </w:rPr>
        <w:t>}</w:t>
      </w:r>
    </w:p>
    <w:p w14:paraId="0D223F76" w14:textId="77777777" w:rsidR="005A1356" w:rsidRPr="0047047D" w:rsidRDefault="005A1356" w:rsidP="005A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5E94DA8" w14:textId="488B313A" w:rsidR="005A1356" w:rsidRPr="0047047D" w:rsidRDefault="005A1356" w:rsidP="005A13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Pr="0047047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7B1B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="007B1B00" w:rsidRPr="0047047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E6168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UnitsController</w:t>
      </w:r>
      <w:r w:rsidR="007B1B00" w:rsidRPr="0047047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</w:t>
      </w:r>
      <w:r w:rsidR="007B1B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cs</w:t>
      </w:r>
      <w:r w:rsidR="001F5220" w:rsidRPr="0047047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1255244A" w14:textId="77777777" w:rsidR="005A1356" w:rsidRPr="0047047D" w:rsidRDefault="005A1356" w:rsidP="005A13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2401CC9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409D090F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>using System.Collections.Generic;</w:t>
      </w:r>
    </w:p>
    <w:p w14:paraId="63716D92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>using System.Linq;</w:t>
      </w:r>
    </w:p>
    <w:p w14:paraId="1185742D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>using System.Threading.Tasks;</w:t>
      </w:r>
    </w:p>
    <w:p w14:paraId="47C698AC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>using Microsoft.AspNetCore.Mvc;</w:t>
      </w:r>
    </w:p>
    <w:p w14:paraId="28DBCC69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>using Microsoft.AspNetCore.Mvc.Rendering;</w:t>
      </w:r>
    </w:p>
    <w:p w14:paraId="133DAE64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>using Microsoft.EntityFrameworkCore;</w:t>
      </w:r>
    </w:p>
    <w:p w14:paraId="4057E86D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>using CompanyASP.Data;</w:t>
      </w:r>
    </w:p>
    <w:p w14:paraId="077C7CFC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>using CompanyASP.Models;</w:t>
      </w:r>
    </w:p>
    <w:p w14:paraId="4DD38BCA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</w:p>
    <w:p w14:paraId="47A69FB8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>namespace CompanyASP.Controllers</w:t>
      </w:r>
    </w:p>
    <w:p w14:paraId="5E4A3FCA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>{</w:t>
      </w:r>
    </w:p>
    <w:p w14:paraId="617E2270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public class UnitsController : Controller</w:t>
      </w:r>
    </w:p>
    <w:p w14:paraId="3EFC1EC5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9353D9C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private readonly CompanyContext _context;</w:t>
      </w:r>
    </w:p>
    <w:p w14:paraId="3A8985E7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</w:p>
    <w:p w14:paraId="48E2CEE7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public UnitsController(CompanyContext context)</w:t>
      </w:r>
    </w:p>
    <w:p w14:paraId="4028418B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367523A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_context = context;</w:t>
      </w:r>
    </w:p>
    <w:p w14:paraId="0DCA6805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9053F57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</w:p>
    <w:p w14:paraId="495BB6EF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// GET: Units</w:t>
      </w:r>
    </w:p>
    <w:p w14:paraId="5E85CFDB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[ResponseCache(Location = ResponseCacheLocation.Any, Duration = 270)]</w:t>
      </w:r>
    </w:p>
    <w:p w14:paraId="4E83E704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public async Task&lt;IActionResult&gt; Index()</w:t>
      </w:r>
    </w:p>
    <w:p w14:paraId="354251DB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C4B0A63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return View(await _context.Units.ToListAsync());</w:t>
      </w:r>
    </w:p>
    <w:p w14:paraId="75DA4AE8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278A968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</w:p>
    <w:p w14:paraId="7A07CFD2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// GET: Units/Details/5</w:t>
      </w:r>
    </w:p>
    <w:p w14:paraId="18BCB1B7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public async Task&lt;IActionResult&gt; Details(int? id)</w:t>
      </w:r>
    </w:p>
    <w:p w14:paraId="19FA67DD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66F4D79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if (id == null)</w:t>
      </w:r>
    </w:p>
    <w:p w14:paraId="66FBD9AC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6DA7698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return NotFound();</w:t>
      </w:r>
    </w:p>
    <w:p w14:paraId="6604A0A0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A92FA2F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</w:p>
    <w:p w14:paraId="5394B1AB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var unit = await _context.Units</w:t>
      </w:r>
    </w:p>
    <w:p w14:paraId="0A70C9BC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.FirstOrDefaultAsync(m =&gt; m.UnitID == id);</w:t>
      </w:r>
    </w:p>
    <w:p w14:paraId="23F7F842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if (unit == null)</w:t>
      </w:r>
    </w:p>
    <w:p w14:paraId="7AFBAFF9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49AE5E9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return NotFound();</w:t>
      </w:r>
    </w:p>
    <w:p w14:paraId="6572D842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1DF5A29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</w:p>
    <w:p w14:paraId="709285DF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return View(unit);</w:t>
      </w:r>
    </w:p>
    <w:p w14:paraId="4026B7F2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14:paraId="286B9A1B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</w:p>
    <w:p w14:paraId="4303B375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// GET: Units/Create</w:t>
      </w:r>
    </w:p>
    <w:p w14:paraId="00086B72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public IActionResult Create()</w:t>
      </w:r>
    </w:p>
    <w:p w14:paraId="5E0EA305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290CFE8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return View();</w:t>
      </w:r>
    </w:p>
    <w:p w14:paraId="3884DDA2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C376E7C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</w:p>
    <w:p w14:paraId="559674B2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// POST: Units/Create</w:t>
      </w:r>
    </w:p>
    <w:p w14:paraId="0807AEDA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// To protect from overposting attacks, please enable the specific properties you want to bind to, for </w:t>
      </w:r>
    </w:p>
    <w:p w14:paraId="29CBA109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// more details see http://go.microsoft.com/fwlink/?LinkId=317598.</w:t>
      </w:r>
    </w:p>
    <w:p w14:paraId="03EDA6D2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[HttpPost]</w:t>
      </w:r>
    </w:p>
    <w:p w14:paraId="4F2583E1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[ValidateAntiForgeryToken]</w:t>
      </w:r>
    </w:p>
    <w:p w14:paraId="6D41346A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public async Task&lt;IActionResult&gt; Create([Bind("UnitID,FullName,CountEmployee")] Unit unit)</w:t>
      </w:r>
    </w:p>
    <w:p w14:paraId="7984B300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2D407CD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if (ModelState.IsValid)</w:t>
      </w:r>
    </w:p>
    <w:p w14:paraId="4B3C269A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DA1C7C5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_context.Add(unit);</w:t>
      </w:r>
    </w:p>
    <w:p w14:paraId="2279CB00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await _context.SaveChangesAsync();</w:t>
      </w:r>
    </w:p>
    <w:p w14:paraId="356D9133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return RedirectToAction(nameof(Index));</w:t>
      </w:r>
    </w:p>
    <w:p w14:paraId="47680EF8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E1317D5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return View(unit);</w:t>
      </w:r>
    </w:p>
    <w:p w14:paraId="3D863B1E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196C7BC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</w:p>
    <w:p w14:paraId="70796F54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// GET: Units/Edit/5</w:t>
      </w:r>
    </w:p>
    <w:p w14:paraId="7DB0E944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public async Task&lt;IActionResult&gt; Edit(int? id)</w:t>
      </w:r>
    </w:p>
    <w:p w14:paraId="06F1CA5F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4ED4AF3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if (id == null)</w:t>
      </w:r>
    </w:p>
    <w:p w14:paraId="1E60F4BE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899D3CD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return NotFound();</w:t>
      </w:r>
    </w:p>
    <w:p w14:paraId="105F0A7C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921F491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</w:p>
    <w:p w14:paraId="16B01706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var unit = await _context.Units.FindAsync(id);</w:t>
      </w:r>
    </w:p>
    <w:p w14:paraId="7C700B6E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if (unit == null)</w:t>
      </w:r>
    </w:p>
    <w:p w14:paraId="71737B63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6516BB0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return NotFound();</w:t>
      </w:r>
    </w:p>
    <w:p w14:paraId="2C9D4057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7BA17C2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return View(unit);</w:t>
      </w:r>
    </w:p>
    <w:p w14:paraId="292E3243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C4B0470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</w:p>
    <w:p w14:paraId="14F61D33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// POST: Units/Edit/5</w:t>
      </w:r>
    </w:p>
    <w:p w14:paraId="40CADF35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// To protect from overposting attacks, please enable the specific properties you want to bind to, for </w:t>
      </w:r>
    </w:p>
    <w:p w14:paraId="41E1B824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// more details see http://go.microsoft.com/fwlink/?LinkId=317598.</w:t>
      </w:r>
    </w:p>
    <w:p w14:paraId="0B620649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[HttpPost]</w:t>
      </w:r>
    </w:p>
    <w:p w14:paraId="4A97E3C1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[ValidateAntiForgeryToken]</w:t>
      </w:r>
    </w:p>
    <w:p w14:paraId="400936A9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public async Task&lt;IActionResult&gt; Edit(int id, [Bind("UnitID,FullName,CountEmployee")] Unit unit)</w:t>
      </w:r>
    </w:p>
    <w:p w14:paraId="3C82B92D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E06CDA2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if (id != unit.UnitID)</w:t>
      </w:r>
    </w:p>
    <w:p w14:paraId="660BBB55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B1E92E7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return NotFound();</w:t>
      </w:r>
    </w:p>
    <w:p w14:paraId="0EF69EC2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6352F40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</w:p>
    <w:p w14:paraId="61627B9F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if (ModelState.IsValid)</w:t>
      </w:r>
    </w:p>
    <w:p w14:paraId="1A2D66A5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AC78049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try</w:t>
      </w:r>
    </w:p>
    <w:p w14:paraId="32916123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E4855C8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    _context.Update(unit);</w:t>
      </w:r>
    </w:p>
    <w:p w14:paraId="080F99E0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    await _context.SaveChangesAsync();</w:t>
      </w:r>
    </w:p>
    <w:p w14:paraId="598ECD09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65CC7FB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catch (DbUpdateConcurrencyException)</w:t>
      </w:r>
    </w:p>
    <w:p w14:paraId="4070CFBC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42DE3A2F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    if (!UnitExists(unit.UnitID))</w:t>
      </w:r>
    </w:p>
    <w:p w14:paraId="626B0393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3E750AD3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        return NotFound();</w:t>
      </w:r>
    </w:p>
    <w:p w14:paraId="2B2D1420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7B69D06F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else</w:t>
      </w:r>
    </w:p>
    <w:p w14:paraId="256E3719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10448ED4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        throw;</w:t>
      </w:r>
    </w:p>
    <w:p w14:paraId="31281F34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6B41CC9A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653316C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return RedirectToAction(nameof(Index));</w:t>
      </w:r>
    </w:p>
    <w:p w14:paraId="509BD147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4B870DB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return View(unit);</w:t>
      </w:r>
    </w:p>
    <w:p w14:paraId="32CE2FCA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B0C34FF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</w:p>
    <w:p w14:paraId="0E59E199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// GET: Units/Delete/5</w:t>
      </w:r>
    </w:p>
    <w:p w14:paraId="29305E96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public async Task&lt;IActionResult&gt; Delete(int? id)</w:t>
      </w:r>
    </w:p>
    <w:p w14:paraId="3FA95637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E5D5EE2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if (id == null)</w:t>
      </w:r>
    </w:p>
    <w:p w14:paraId="3F0DFB50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66F0588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return NotFound();</w:t>
      </w:r>
    </w:p>
    <w:p w14:paraId="3C33E13D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D54A8CB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</w:p>
    <w:p w14:paraId="23DC401A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var unit = await _context.Units</w:t>
      </w:r>
    </w:p>
    <w:p w14:paraId="5393DC71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.FirstOrDefaultAsync(m =&gt; m.UnitID == id);</w:t>
      </w:r>
    </w:p>
    <w:p w14:paraId="6A7CC153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if (unit == null)</w:t>
      </w:r>
    </w:p>
    <w:p w14:paraId="4F118B08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F0F91BD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    return NotFound();</w:t>
      </w:r>
    </w:p>
    <w:p w14:paraId="4356E5B6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7B7603D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</w:p>
    <w:p w14:paraId="50F3FE4B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return View(unit);</w:t>
      </w:r>
    </w:p>
    <w:p w14:paraId="3B6F6015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AC5E17E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</w:p>
    <w:p w14:paraId="54686CC6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// POST: Units/Delete/5</w:t>
      </w:r>
    </w:p>
    <w:p w14:paraId="4521C524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[HttpPost, ActionName("Delete")]</w:t>
      </w:r>
    </w:p>
    <w:p w14:paraId="3B94CE6B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[ValidateAntiForgeryToken]</w:t>
      </w:r>
    </w:p>
    <w:p w14:paraId="56BFBEA1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public async Task&lt;IActionResult&gt; DeleteConfirmed(int id)</w:t>
      </w:r>
    </w:p>
    <w:p w14:paraId="15010593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33F9F22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var unit = await _context.Units.FindAsync(id);</w:t>
      </w:r>
    </w:p>
    <w:p w14:paraId="1AC8C72D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_context.Units.Remove(unit);</w:t>
      </w:r>
    </w:p>
    <w:p w14:paraId="238DCB70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await _context.SaveChangesAsync();</w:t>
      </w:r>
    </w:p>
    <w:p w14:paraId="11C2431C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return RedirectToAction(nameof(Index));</w:t>
      </w:r>
    </w:p>
    <w:p w14:paraId="64953E38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C80DB43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</w:p>
    <w:p w14:paraId="066868EB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private bool UnitExists(int id)</w:t>
      </w:r>
    </w:p>
    <w:p w14:paraId="6E8DAF19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C8346F8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    return _context.Units.Any(e =&gt; e.UnitID == id);</w:t>
      </w:r>
    </w:p>
    <w:p w14:paraId="63467FB8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29E97B4" w14:textId="77777777" w:rsidR="00D43F3D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137C7213" w14:textId="392E9069" w:rsidR="004D043B" w:rsidRPr="00D43F3D" w:rsidRDefault="00D43F3D" w:rsidP="00D43F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</w:rPr>
      </w:pPr>
      <w:r w:rsidRPr="00D43F3D">
        <w:rPr>
          <w:rFonts w:ascii="Consolas" w:hAnsi="Consolas" w:cs="Consolas"/>
          <w:sz w:val="19"/>
          <w:szCs w:val="19"/>
          <w:lang w:val="en-US"/>
        </w:rPr>
        <w:t>}</w:t>
      </w:r>
    </w:p>
    <w:p w14:paraId="3C237316" w14:textId="77777777" w:rsidR="00783133" w:rsidRDefault="00783133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4D5038AE" w14:textId="77777777" w:rsidR="00DF604B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199B3E02" w14:textId="77777777" w:rsidR="00DF604B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3A6A18C" w14:textId="77777777" w:rsidR="00DF604B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5A907B5B" w14:textId="77777777" w:rsidR="00DF604B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3D949DE" w14:textId="77777777" w:rsidR="00DF604B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1F3B47E" w14:textId="77777777" w:rsidR="00DF604B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2D6046E0" w14:textId="77777777" w:rsidR="00DF604B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618BD803" w14:textId="77777777" w:rsidR="00DF604B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4CEAE6B9" w14:textId="77777777" w:rsidR="00DF604B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6AA215CE" w14:textId="77777777" w:rsidR="00DF604B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672B6E6E" w14:textId="77777777" w:rsidR="00DF604B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08384FB3" w14:textId="77777777" w:rsidR="00DF604B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356426B" w14:textId="77777777" w:rsidR="00DF604B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4F3EEC25" w14:textId="77777777" w:rsidR="00DF604B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3BF62939" w14:textId="77777777" w:rsidR="00DF604B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6D984B1E" w14:textId="77777777" w:rsidR="00DF604B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0686AED2" w14:textId="77777777" w:rsidR="00DF604B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7ED5792" w14:textId="77777777" w:rsidR="00DF604B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67457F76" w14:textId="77777777" w:rsidR="00DF604B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037C2C8" w14:textId="77777777" w:rsidR="00DF604B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26386898" w14:textId="77777777" w:rsidR="00DF604B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5D116576" w14:textId="77777777" w:rsidR="00DF604B" w:rsidRPr="00E14A45" w:rsidRDefault="00DF604B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091B2BA4" w14:textId="40EDB02A" w:rsidR="00AF3477" w:rsidRPr="007705F2" w:rsidRDefault="00995100" w:rsidP="007705F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70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Результат выполнения: </w:t>
      </w:r>
    </w:p>
    <w:p w14:paraId="7265D558" w14:textId="24E018FF" w:rsidR="00995100" w:rsidRDefault="00DF604B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442BB43F" wp14:editId="21197C57">
            <wp:extent cx="6342180" cy="3115340"/>
            <wp:effectExtent l="0" t="0" r="190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7367" cy="311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C7D3" w14:textId="58339EC6" w:rsidR="00E14A45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4F5F09D0" w14:textId="5AEB5464" w:rsidR="00E14A45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2 – </w:t>
      </w:r>
      <w:r w:rsidR="00075934">
        <w:rPr>
          <w:rFonts w:eastAsia="Times New Roman" w:cs="Times New Roman"/>
          <w:color w:val="000000"/>
          <w:szCs w:val="28"/>
        </w:rPr>
        <w:t>Главная страница сайта</w:t>
      </w:r>
    </w:p>
    <w:p w14:paraId="79B9B792" w14:textId="77777777" w:rsidR="00DF604B" w:rsidRPr="00075934" w:rsidRDefault="00DF604B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26F6BB62" w14:textId="5438201A" w:rsidR="00E14A45" w:rsidRDefault="00DF604B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083454F3" wp14:editId="39EDFAC2">
            <wp:extent cx="6124915" cy="28266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8780" cy="283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8E9D" w14:textId="77777777" w:rsidR="00DF604B" w:rsidRDefault="00DF604B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627F6302" w14:textId="77777777" w:rsidR="00E14A45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C915E1A" w14:textId="65E4FE0B" w:rsidR="00E14A45" w:rsidRPr="00E87CDC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 w:rsidRPr="00E14A45">
        <w:rPr>
          <w:rFonts w:eastAsia="Times New Roman" w:cs="Times New Roman"/>
          <w:color w:val="000000"/>
          <w:szCs w:val="28"/>
        </w:rPr>
        <w:t>3</w:t>
      </w:r>
      <w:r>
        <w:rPr>
          <w:rFonts w:eastAsia="Times New Roman" w:cs="Times New Roman"/>
          <w:color w:val="000000"/>
          <w:szCs w:val="28"/>
        </w:rPr>
        <w:t xml:space="preserve"> – </w:t>
      </w:r>
      <w:r w:rsidR="00E87CDC">
        <w:rPr>
          <w:rFonts w:eastAsia="Times New Roman" w:cs="Times New Roman"/>
          <w:color w:val="000000"/>
          <w:szCs w:val="28"/>
        </w:rPr>
        <w:t xml:space="preserve">Выборка из таблицы </w:t>
      </w:r>
      <w:r w:rsidR="00DF604B">
        <w:rPr>
          <w:rFonts w:eastAsia="Times New Roman" w:cs="Times New Roman"/>
          <w:color w:val="000000"/>
          <w:szCs w:val="28"/>
          <w:lang w:val="en-US"/>
        </w:rPr>
        <w:t>Employee</w:t>
      </w:r>
    </w:p>
    <w:p w14:paraId="4AB543CC" w14:textId="77777777" w:rsidR="00E14A45" w:rsidRPr="00E14A45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2C57AD96" w14:textId="0B707CD6" w:rsidR="00050569" w:rsidRDefault="00CF3F9B" w:rsidP="00050569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7571C693" wp14:editId="709F3F48">
            <wp:extent cx="6124915" cy="253693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3386" cy="254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0C97" w14:textId="77777777" w:rsidR="00050569" w:rsidRDefault="00050569" w:rsidP="00050569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3CFDC7D" w14:textId="77C570EE" w:rsidR="00E14A45" w:rsidRDefault="00050569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 w:rsidR="00155E5D">
        <w:rPr>
          <w:rFonts w:eastAsia="Times New Roman" w:cs="Times New Roman"/>
          <w:color w:val="000000"/>
          <w:szCs w:val="28"/>
        </w:rPr>
        <w:t>4</w:t>
      </w:r>
      <w:r>
        <w:rPr>
          <w:rFonts w:eastAsia="Times New Roman" w:cs="Times New Roman"/>
          <w:color w:val="000000"/>
          <w:szCs w:val="28"/>
        </w:rPr>
        <w:t xml:space="preserve"> – </w:t>
      </w:r>
      <w:r w:rsidR="00E87CDC">
        <w:rPr>
          <w:rFonts w:eastAsia="Times New Roman" w:cs="Times New Roman"/>
          <w:color w:val="000000"/>
          <w:szCs w:val="28"/>
        </w:rPr>
        <w:t xml:space="preserve">Выборка из таблицы </w:t>
      </w:r>
      <w:r w:rsidR="00CF3F9B">
        <w:rPr>
          <w:rFonts w:eastAsia="Times New Roman" w:cs="Times New Roman"/>
          <w:color w:val="000000"/>
          <w:szCs w:val="28"/>
          <w:lang w:val="en-US"/>
        </w:rPr>
        <w:t>ProgressEmployee</w:t>
      </w:r>
    </w:p>
    <w:p w14:paraId="36A95E15" w14:textId="77777777" w:rsidR="00463ABD" w:rsidRPr="00E14A45" w:rsidRDefault="00463ABD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47B67599" w14:textId="1311775A" w:rsidR="00995100" w:rsidRDefault="00463ABD" w:rsidP="00995100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201C7E0E" wp14:editId="61A93B98">
            <wp:extent cx="6103650" cy="23648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019" cy="236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4653" w14:textId="77777777" w:rsidR="00525FAE" w:rsidRDefault="00525FAE" w:rsidP="00995100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3F8AC88" w14:textId="6FBD20D4" w:rsidR="00525FAE" w:rsidRPr="008C533E" w:rsidRDefault="00525FAE" w:rsidP="00995100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 w:rsidR="00155E5D">
        <w:rPr>
          <w:rFonts w:eastAsia="Times New Roman" w:cs="Times New Roman"/>
          <w:color w:val="000000"/>
          <w:szCs w:val="28"/>
        </w:rPr>
        <w:t>5</w:t>
      </w:r>
      <w:r>
        <w:rPr>
          <w:rFonts w:eastAsia="Times New Roman" w:cs="Times New Roman"/>
          <w:color w:val="000000"/>
          <w:szCs w:val="28"/>
        </w:rPr>
        <w:t xml:space="preserve"> – </w:t>
      </w:r>
      <w:r w:rsidR="008C533E">
        <w:rPr>
          <w:rFonts w:eastAsia="Times New Roman" w:cs="Times New Roman"/>
          <w:color w:val="000000"/>
          <w:szCs w:val="28"/>
        </w:rPr>
        <w:t xml:space="preserve">Выборка из таблицы </w:t>
      </w:r>
      <w:r w:rsidR="00463ABD">
        <w:rPr>
          <w:rFonts w:eastAsia="Times New Roman" w:cs="Times New Roman"/>
          <w:color w:val="000000"/>
          <w:szCs w:val="28"/>
          <w:lang w:val="en-US"/>
        </w:rPr>
        <w:t>Units</w:t>
      </w:r>
    </w:p>
    <w:p w14:paraId="08F7D0F3" w14:textId="7412D701" w:rsidR="00812924" w:rsidRDefault="00812924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11CF3F65" w14:textId="77777777" w:rsidR="00155E5D" w:rsidRDefault="00155E5D" w:rsidP="00995100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3ED39B1" w14:textId="4ECB12F7" w:rsidR="00F61AF7" w:rsidRDefault="00F61AF7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36DDD1D2" w14:textId="0D9CD243" w:rsidR="00F61AF7" w:rsidRDefault="00C07049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543B11B5" wp14:editId="77573974">
            <wp:extent cx="6167445" cy="2832688"/>
            <wp:effectExtent l="0" t="0" r="508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7502" cy="283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20DB" w14:textId="77777777" w:rsidR="00C07049" w:rsidRDefault="00C07049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6EAF0DD9" w14:textId="298CE3F3" w:rsidR="00C07049" w:rsidRPr="00C07049" w:rsidRDefault="00C07049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6 – Обработка запроса из таблицы </w:t>
      </w:r>
      <w:r>
        <w:rPr>
          <w:rFonts w:eastAsia="Times New Roman" w:cs="Times New Roman"/>
          <w:color w:val="000000"/>
          <w:szCs w:val="28"/>
          <w:lang w:val="en-US"/>
        </w:rPr>
        <w:t>Employee</w:t>
      </w:r>
      <w:r>
        <w:rPr>
          <w:rFonts w:eastAsia="Times New Roman" w:cs="Times New Roman"/>
          <w:color w:val="000000"/>
          <w:szCs w:val="28"/>
        </w:rPr>
        <w:t xml:space="preserve"> при отсутствии кэширования с использованием </w:t>
      </w:r>
      <w:r>
        <w:rPr>
          <w:rFonts w:eastAsia="Times New Roman" w:cs="Times New Roman"/>
          <w:color w:val="000000"/>
          <w:szCs w:val="28"/>
          <w:lang w:val="en-US"/>
        </w:rPr>
        <w:t>ResponseCache</w:t>
      </w:r>
    </w:p>
    <w:p w14:paraId="5E6D7E23" w14:textId="77777777" w:rsidR="00C07049" w:rsidRPr="00C07049" w:rsidRDefault="00C07049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3175594F" w14:textId="74080699" w:rsidR="00F61AF7" w:rsidRDefault="004C7FDC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72F214E3" wp14:editId="31EA1127">
            <wp:extent cx="6199854" cy="18713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0679" cy="188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2DAB" w14:textId="77777777" w:rsidR="00F61AF7" w:rsidRDefault="00F61AF7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22FE4CB" w14:textId="6392B8AD" w:rsidR="00F61AF7" w:rsidRPr="008C533E" w:rsidRDefault="00F61AF7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 w:rsidR="004C7FDC">
        <w:rPr>
          <w:rFonts w:eastAsia="Times New Roman" w:cs="Times New Roman"/>
          <w:color w:val="000000"/>
          <w:szCs w:val="28"/>
        </w:rPr>
        <w:t>7</w:t>
      </w:r>
      <w:bookmarkStart w:id="0" w:name="_GoBack"/>
      <w:bookmarkEnd w:id="0"/>
      <w:r w:rsidR="00F733B8">
        <w:rPr>
          <w:rFonts w:eastAsia="Times New Roman" w:cs="Times New Roman"/>
          <w:color w:val="000000"/>
          <w:szCs w:val="28"/>
        </w:rPr>
        <w:t xml:space="preserve"> – Прод</w:t>
      </w:r>
      <w:r w:rsidRPr="008F4D56">
        <w:rPr>
          <w:rFonts w:eastAsia="Times New Roman" w:cs="Times New Roman"/>
          <w:color w:val="000000"/>
          <w:szCs w:val="28"/>
        </w:rPr>
        <w:t>емонстрировать ускорен</w:t>
      </w:r>
      <w:r w:rsidR="00F733B8">
        <w:rPr>
          <w:rFonts w:eastAsia="Times New Roman" w:cs="Times New Roman"/>
          <w:color w:val="000000"/>
          <w:szCs w:val="28"/>
        </w:rPr>
        <w:t>ие</w:t>
      </w:r>
      <w:r w:rsidRPr="008F4D56">
        <w:rPr>
          <w:rFonts w:eastAsia="Times New Roman" w:cs="Times New Roman"/>
          <w:color w:val="000000"/>
          <w:szCs w:val="28"/>
        </w:rPr>
        <w:t xml:space="preserve"> обработки запроса при наличии кэширования с использованием </w:t>
      </w:r>
      <w:r w:rsidR="008C533E">
        <w:rPr>
          <w:rFonts w:eastAsia="Times New Roman" w:cs="Times New Roman"/>
          <w:color w:val="000000"/>
          <w:szCs w:val="28"/>
          <w:lang w:val="en-US"/>
        </w:rPr>
        <w:t>ResponseCache</w:t>
      </w:r>
    </w:p>
    <w:p w14:paraId="5FA37B80" w14:textId="77777777" w:rsidR="00F61AF7" w:rsidRPr="00F61AF7" w:rsidRDefault="00F61AF7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0C305B72" w14:textId="77777777" w:rsidR="00F61AF7" w:rsidRPr="00155E5D" w:rsidRDefault="00F61AF7" w:rsidP="00155E5D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7709C027" w14:textId="4F2FB3D5" w:rsidR="00812924" w:rsidRPr="00A64450" w:rsidRDefault="00DB6DFE" w:rsidP="0081292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DFE">
        <w:rPr>
          <w:rFonts w:ascii="Times New Roman" w:hAnsi="Times New Roman" w:cs="Times New Roman"/>
          <w:b/>
          <w:sz w:val="28"/>
          <w:szCs w:val="28"/>
        </w:rPr>
        <w:t>Вывод:</w:t>
      </w:r>
      <w:r w:rsidRPr="00DB6DFE">
        <w:rPr>
          <w:rFonts w:ascii="Times New Roman" w:hAnsi="Times New Roman" w:cs="Times New Roman"/>
          <w:sz w:val="28"/>
          <w:szCs w:val="28"/>
        </w:rPr>
        <w:t xml:space="preserve"> </w:t>
      </w:r>
      <w:r w:rsidR="00812924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812924" w:rsidRPr="00357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</w:t>
      </w:r>
      <w:r w:rsidR="008129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лись</w:t>
      </w:r>
      <w:r w:rsidR="00812924" w:rsidRPr="00357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возможностями ASP.NET Core MVC и Entity Framework Core для разработки слоя доступа к данным, хранящимся в базе данных, и обработки запросов пользователя посредством контроллеров.</w:t>
      </w:r>
    </w:p>
    <w:p w14:paraId="4C1D967F" w14:textId="77777777" w:rsidR="00812924" w:rsidRPr="00EB4945" w:rsidRDefault="00812924" w:rsidP="00812924">
      <w:pPr>
        <w:pStyle w:val="Default"/>
        <w:jc w:val="both"/>
        <w:rPr>
          <w:rFonts w:ascii="Times New Roman" w:hAnsi="Times New Roman" w:cs="Times New Roman"/>
        </w:rPr>
      </w:pPr>
    </w:p>
    <w:p w14:paraId="61F1C06F" w14:textId="26236992" w:rsidR="00DB6DFE" w:rsidRPr="00812924" w:rsidRDefault="00DB6DFE" w:rsidP="00F61A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DB6DFE" w:rsidRPr="00812924" w:rsidSect="00525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8"/>
        <w:szCs w:val="28"/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be-BY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-348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-348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48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48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48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48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48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48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48"/>
        </w:tabs>
        <w:ind w:left="6840" w:hanging="360"/>
      </w:pPr>
      <w:rPr>
        <w:rFonts w:ascii="Wingdings" w:hAnsi="Wingdings" w:cs="Wingdings"/>
      </w:rPr>
    </w:lvl>
  </w:abstractNum>
  <w:abstractNum w:abstractNumId="3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4" w15:restartNumberingAfterBreak="0">
    <w:nsid w:val="02E24AD3"/>
    <w:multiLevelType w:val="hybridMultilevel"/>
    <w:tmpl w:val="FA203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B21F5"/>
    <w:multiLevelType w:val="hybridMultilevel"/>
    <w:tmpl w:val="CEC27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31C5"/>
    <w:multiLevelType w:val="hybridMultilevel"/>
    <w:tmpl w:val="E51E2E3C"/>
    <w:lvl w:ilvl="0" w:tplc="DFE2661E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700BB"/>
    <w:multiLevelType w:val="hybridMultilevel"/>
    <w:tmpl w:val="CEC27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57"/>
    <w:rsid w:val="00050569"/>
    <w:rsid w:val="00075934"/>
    <w:rsid w:val="000E6C5E"/>
    <w:rsid w:val="00155E5D"/>
    <w:rsid w:val="001A108B"/>
    <w:rsid w:val="001C2C24"/>
    <w:rsid w:val="001F5220"/>
    <w:rsid w:val="00263A9A"/>
    <w:rsid w:val="002869A8"/>
    <w:rsid w:val="002E1197"/>
    <w:rsid w:val="002F070A"/>
    <w:rsid w:val="003574EF"/>
    <w:rsid w:val="0037333C"/>
    <w:rsid w:val="00391F56"/>
    <w:rsid w:val="0040311F"/>
    <w:rsid w:val="00463ABD"/>
    <w:rsid w:val="0047047D"/>
    <w:rsid w:val="004C2653"/>
    <w:rsid w:val="004C7725"/>
    <w:rsid w:val="004C7FDC"/>
    <w:rsid w:val="004D043B"/>
    <w:rsid w:val="00525FAE"/>
    <w:rsid w:val="0056742F"/>
    <w:rsid w:val="005A1356"/>
    <w:rsid w:val="005C1DDC"/>
    <w:rsid w:val="00601C32"/>
    <w:rsid w:val="00632589"/>
    <w:rsid w:val="00641AD1"/>
    <w:rsid w:val="006A544F"/>
    <w:rsid w:val="006D365E"/>
    <w:rsid w:val="006E6C11"/>
    <w:rsid w:val="006F227A"/>
    <w:rsid w:val="006F2AA5"/>
    <w:rsid w:val="006F7D8B"/>
    <w:rsid w:val="00744F42"/>
    <w:rsid w:val="007705F2"/>
    <w:rsid w:val="00783133"/>
    <w:rsid w:val="007B1B00"/>
    <w:rsid w:val="007C206C"/>
    <w:rsid w:val="007F4C17"/>
    <w:rsid w:val="00812924"/>
    <w:rsid w:val="008C1B87"/>
    <w:rsid w:val="008C533E"/>
    <w:rsid w:val="008E6617"/>
    <w:rsid w:val="008F4D56"/>
    <w:rsid w:val="00980089"/>
    <w:rsid w:val="00995100"/>
    <w:rsid w:val="009B2D1A"/>
    <w:rsid w:val="009C47BB"/>
    <w:rsid w:val="00A03426"/>
    <w:rsid w:val="00A03FC1"/>
    <w:rsid w:val="00A64450"/>
    <w:rsid w:val="00A82D23"/>
    <w:rsid w:val="00A9225A"/>
    <w:rsid w:val="00AE398A"/>
    <w:rsid w:val="00AF3477"/>
    <w:rsid w:val="00B5294F"/>
    <w:rsid w:val="00B825B7"/>
    <w:rsid w:val="00BB2332"/>
    <w:rsid w:val="00BE4275"/>
    <w:rsid w:val="00C034A8"/>
    <w:rsid w:val="00C07049"/>
    <w:rsid w:val="00C362C9"/>
    <w:rsid w:val="00C95CAD"/>
    <w:rsid w:val="00CB275E"/>
    <w:rsid w:val="00CD6C68"/>
    <w:rsid w:val="00CE6357"/>
    <w:rsid w:val="00CF3F9B"/>
    <w:rsid w:val="00D06942"/>
    <w:rsid w:val="00D14B99"/>
    <w:rsid w:val="00D43F3D"/>
    <w:rsid w:val="00DB6DFE"/>
    <w:rsid w:val="00DD668C"/>
    <w:rsid w:val="00DE4B4F"/>
    <w:rsid w:val="00DE54ED"/>
    <w:rsid w:val="00DF604B"/>
    <w:rsid w:val="00E14A45"/>
    <w:rsid w:val="00E329B5"/>
    <w:rsid w:val="00E61682"/>
    <w:rsid w:val="00E87CDC"/>
    <w:rsid w:val="00E96E4D"/>
    <w:rsid w:val="00EB237B"/>
    <w:rsid w:val="00EF6939"/>
    <w:rsid w:val="00F61AF7"/>
    <w:rsid w:val="00F733B8"/>
    <w:rsid w:val="00FA20D4"/>
    <w:rsid w:val="00FA47CE"/>
    <w:rsid w:val="00FB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6E05D"/>
  <w15:chartTrackingRefBased/>
  <w15:docId w15:val="{60877714-3ECD-47DE-99FD-CD59AACC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D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275"/>
    <w:pPr>
      <w:widowControl w:val="0"/>
      <w:spacing w:after="0" w:line="240" w:lineRule="auto"/>
      <w:ind w:left="720"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fontstyle01">
    <w:name w:val="fontstyle01"/>
    <w:basedOn w:val="a0"/>
    <w:rsid w:val="0063258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paragraph" w:customStyle="1" w:styleId="Default">
    <w:name w:val="Default"/>
    <w:rsid w:val="00632589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18</Pages>
  <Words>4655</Words>
  <Characters>26540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Башаримов</dc:creator>
  <cp:keywords/>
  <dc:description/>
  <cp:lastModifiedBy>Пользователь Windows</cp:lastModifiedBy>
  <cp:revision>66</cp:revision>
  <dcterms:created xsi:type="dcterms:W3CDTF">2019-09-30T16:47:00Z</dcterms:created>
  <dcterms:modified xsi:type="dcterms:W3CDTF">2019-11-30T20:54:00Z</dcterms:modified>
</cp:coreProperties>
</file>