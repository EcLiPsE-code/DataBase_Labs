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8E7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6E5671EC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55D4A1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6F14394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50BA671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1A11035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9BB0138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62A938A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A6AF8F1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4DCE6EE" w14:textId="77777777" w:rsidR="00632589" w:rsidRPr="002F70B3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99406D5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3ED7196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CF77B2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D3BAFF4" w14:textId="0A83D170" w:rsidR="00632589" w:rsidRPr="00E32461" w:rsidRDefault="00632589" w:rsidP="00F61AF7">
      <w:pPr>
        <w:tabs>
          <w:tab w:val="center" w:pos="4677"/>
          <w:tab w:val="left" w:pos="7185"/>
        </w:tabs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E32461" w:rsidRPr="00E32461">
        <w:rPr>
          <w:rFonts w:ascii="Times New Roman" w:hAnsi="Times New Roman"/>
          <w:sz w:val="28"/>
          <w:szCs w:val="28"/>
        </w:rPr>
        <w:t>5</w:t>
      </w:r>
    </w:p>
    <w:p w14:paraId="15D9ED00" w14:textId="77777777" w:rsidR="00632589" w:rsidRDefault="00632589" w:rsidP="00632589">
      <w:pPr>
        <w:spacing w:before="30" w:after="0"/>
        <w:rPr>
          <w:rFonts w:ascii="Times New Roman" w:hAnsi="Times New Roman"/>
          <w:sz w:val="28"/>
          <w:szCs w:val="28"/>
        </w:rPr>
      </w:pPr>
    </w:p>
    <w:p w14:paraId="6465C5CE" w14:textId="6981FC8F" w:rsidR="00632589" w:rsidRPr="005532B8" w:rsidRDefault="00632589" w:rsidP="00632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2B8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="00E32461" w:rsidRPr="00E32461">
        <w:rPr>
          <w:rFonts w:ascii="Times New Roman" w:hAnsi="Times New Roman" w:cs="Times New Roman"/>
          <w:b/>
          <w:color w:val="000000"/>
          <w:sz w:val="28"/>
          <w:szCs w:val="27"/>
        </w:rPr>
        <w:t>Разработка интерфейса приложения баз данных с использованием с использованием аутентификации и авторизации</w:t>
      </w:r>
      <w:r w:rsidRPr="005532B8">
        <w:rPr>
          <w:rFonts w:ascii="Times New Roman" w:hAnsi="Times New Roman" w:cs="Times New Roman"/>
          <w:b/>
          <w:sz w:val="28"/>
          <w:szCs w:val="28"/>
        </w:rPr>
        <w:t>»</w:t>
      </w:r>
    </w:p>
    <w:p w14:paraId="6C435A64" w14:textId="7322C3F6" w:rsidR="00A64450" w:rsidRPr="00A64450" w:rsidRDefault="00632589" w:rsidP="008F4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3B01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410168">
        <w:t xml:space="preserve"> </w:t>
      </w:r>
      <w:r w:rsidR="003574EF" w:rsidRPr="00357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моделей и контроллеров ASP.NET MVC приложения баз данных</w:t>
      </w:r>
    </w:p>
    <w:p w14:paraId="6EEFA7EF" w14:textId="77777777" w:rsidR="00632589" w:rsidRPr="0060337B" w:rsidRDefault="00632589" w:rsidP="00632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0A7488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B257739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75B9C40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0861539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2E8FA9B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EE2F06A" w14:textId="77777777" w:rsidR="00632589" w:rsidRPr="0060337B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32DDFC2" w14:textId="77777777" w:rsidR="00632589" w:rsidRDefault="00632589" w:rsidP="00632589">
      <w:pPr>
        <w:spacing w:before="30" w:after="0"/>
        <w:ind w:right="-426"/>
        <w:jc w:val="both"/>
        <w:rPr>
          <w:rFonts w:ascii="Times New Roman" w:hAnsi="Times New Roman"/>
          <w:sz w:val="28"/>
          <w:szCs w:val="28"/>
        </w:rPr>
      </w:pPr>
    </w:p>
    <w:p w14:paraId="41EDF9BB" w14:textId="77777777" w:rsidR="00632589" w:rsidRDefault="00632589" w:rsidP="00F61AF7">
      <w:pPr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Pr="0060337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14:paraId="61925645" w14:textId="0207F0FB" w:rsidR="00632589" w:rsidRDefault="000660B8" w:rsidP="00F61AF7">
      <w:pPr>
        <w:spacing w:before="30" w:after="0"/>
        <w:ind w:left="6663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14:paraId="46047F04" w14:textId="7F1833D2" w:rsidR="00632589" w:rsidRPr="003574EF" w:rsidRDefault="00632589" w:rsidP="00F61AF7">
      <w:pPr>
        <w:tabs>
          <w:tab w:val="left" w:pos="6187"/>
        </w:tabs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доцент</w:t>
      </w:r>
    </w:p>
    <w:p w14:paraId="35899026" w14:textId="77777777" w:rsidR="00632589" w:rsidRPr="007272E1" w:rsidRDefault="00632589" w:rsidP="00F61AF7">
      <w:pPr>
        <w:tabs>
          <w:tab w:val="left" w:pos="6187"/>
        </w:tabs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>
        <w:rPr>
          <w:rFonts w:ascii="Times New Roman" w:hAnsi="Times New Roman"/>
          <w:sz w:val="28"/>
          <w:szCs w:val="28"/>
        </w:rPr>
        <w:t xml:space="preserve"> О.Д.</w:t>
      </w:r>
    </w:p>
    <w:p w14:paraId="796BD785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93801BA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4A71284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87E128C" w14:textId="631461CF" w:rsidR="00A64450" w:rsidRDefault="00A64450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FF939B6" w14:textId="0C80BF6E" w:rsidR="004D043B" w:rsidRPr="00B825B7" w:rsidRDefault="004D043B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79A2800" w14:textId="17C49D0B" w:rsidR="008F4D56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14:paraId="6CC97F64" w14:textId="77777777" w:rsidR="003574EF" w:rsidRDefault="003574EF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FFD691C" w14:textId="2261BE34" w:rsidR="00A64450" w:rsidRPr="00A64450" w:rsidRDefault="00632589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B4945">
        <w:rPr>
          <w:rFonts w:ascii="Times New Roman" w:hAnsi="Times New Roman" w:cs="Times New Roman"/>
          <w:sz w:val="28"/>
          <w:szCs w:val="28"/>
        </w:rPr>
        <w:t xml:space="preserve"> </w:t>
      </w:r>
      <w:r w:rsid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E32461"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аучиться использовать ASP.NET MVC </w:t>
      </w:r>
      <w:proofErr w:type="spellStart"/>
      <w:r w:rsidR="00E32461"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Сore</w:t>
      </w:r>
      <w:proofErr w:type="spellEnd"/>
      <w:r w:rsidR="00E32461"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типовых </w:t>
      </w:r>
      <w:proofErr w:type="spellStart"/>
      <w:r w:rsidR="00E32461"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="00E32461"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-приложений для работы с информацией из реляционных баз данных.</w:t>
      </w:r>
    </w:p>
    <w:p w14:paraId="57B61A3B" w14:textId="77777777" w:rsidR="00632589" w:rsidRPr="00EB4945" w:rsidRDefault="00632589" w:rsidP="00632589">
      <w:pPr>
        <w:pStyle w:val="Default"/>
        <w:jc w:val="both"/>
        <w:rPr>
          <w:rFonts w:ascii="Times New Roman" w:hAnsi="Times New Roman" w:cs="Times New Roman"/>
        </w:rPr>
      </w:pPr>
    </w:p>
    <w:p w14:paraId="00193915" w14:textId="4507E5B4" w:rsidR="00632589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43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B040727" w14:textId="77777777" w:rsidR="004D043B" w:rsidRPr="004D043B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5AA69" w14:textId="5AD4F2E7" w:rsidR="00E32461" w:rsidRPr="00E32461" w:rsidRDefault="00E32461" w:rsidP="00E3246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разработанный ранее слой доступа к базе данным</w:t>
      </w:r>
      <w:r w:rsidR="00EE5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EE5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своего варианта</w:t>
      </w:r>
      <w:proofErr w:type="gramEnd"/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спроектировать и создать и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нтерфейс </w:t>
      </w:r>
      <w:proofErr w:type="spellStart"/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на основе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ASP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Core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MVC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Entity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Core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D474C12" w14:textId="77777777" w:rsidR="00E32461" w:rsidRPr="00E32461" w:rsidRDefault="00E32461" w:rsidP="00E3246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приложение должно удовлетворять следующим требованиям:</w:t>
      </w:r>
    </w:p>
    <w:p w14:paraId="733E24C7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находиться на стороне отношения «многие» в схеме базы данных.</w:t>
      </w:r>
    </w:p>
    <w:p w14:paraId="3215E91E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 единое стилевое оформление, основанное на использовании мастер-страниц.</w:t>
      </w:r>
    </w:p>
    <w:p w14:paraId="0D9D036F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Иметь удобную систему навигации (строка меню, гиперссылки, кнопки), которая обеспечивает оптимальный путь перехода между двумя произвольно выбранными </w:t>
      </w:r>
      <w:proofErr w:type="gramStart"/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страницами  в</w:t>
      </w:r>
      <w:proofErr w:type="gramEnd"/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соответствии с логикой приложения.</w:t>
      </w:r>
    </w:p>
    <w:p w14:paraId="5B998380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Пользователь для работы с приложением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пройти аутентификацию.</w:t>
      </w:r>
    </w:p>
    <w:p w14:paraId="2B56BEF6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поддерживать реализацию не менее двух ролевых политик.</w:t>
      </w:r>
    </w:p>
    <w:p w14:paraId="39E8A7B4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 должен иметь возможность управлять пользователями: 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просмативать</w:t>
      </w: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создавать, удалять и редактировать данные учетных записей.</w:t>
      </w:r>
    </w:p>
    <w:p w14:paraId="2D76710B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14:paraId="33DB85DE" w14:textId="77777777" w:rsidR="00E32461" w:rsidRPr="00E32461" w:rsidRDefault="00E32461" w:rsidP="00E3246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 оценку 9 или 10:</w:t>
      </w:r>
    </w:p>
    <w:p w14:paraId="07AB6B72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Осуществить кэширования данных для отображения с помощью встроенного инструмента кэширования - объекта </w:t>
      </w:r>
      <w:proofErr w:type="spellStart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ImemoryCache</w:t>
      </w:r>
      <w:proofErr w:type="spellEnd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Выводить кэшированные данные таблиц </w:t>
      </w:r>
      <w:proofErr w:type="spellStart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MemoryCache</w:t>
      </w:r>
      <w:proofErr w:type="spellEnd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 соответствующие страницы </w:t>
      </w:r>
      <w:proofErr w:type="gramStart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 сайта</w:t>
      </w:r>
      <w:proofErr w:type="gramEnd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e-BY" w:eastAsia="ru-RU"/>
        </w:rPr>
        <w:t>генрируемые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 использованием представлений (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Views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 w14:paraId="5645A711" w14:textId="77777777" w:rsidR="00E32461" w:rsidRPr="00E32461" w:rsidRDefault="00E32461" w:rsidP="00E3246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</w:t>
      </w:r>
      <w:proofErr w:type="spellStart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куки</w:t>
      </w:r>
      <w:proofErr w:type="spellEnd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(или) с объекта 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Session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e-BY" w:eastAsia="ru-RU"/>
        </w:rPr>
        <w:t>сохранненны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ми в объекте </w:t>
      </w:r>
      <w:proofErr w:type="spellStart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куки</w:t>
      </w:r>
      <w:proofErr w:type="spellEnd"/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(или) 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Session</w:t>
      </w:r>
      <w:r w:rsidRPr="00E324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22898415" w14:textId="74C24BAC" w:rsidR="006F2AA5" w:rsidRDefault="006F2AA5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305513" w14:textId="77777777" w:rsidR="00B53390" w:rsidRDefault="00B5339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5CDDF966" w14:textId="543601AB" w:rsidR="00E32461" w:rsidRDefault="00B53390" w:rsidP="00B53390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33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Ход работы</w:t>
      </w:r>
    </w:p>
    <w:p w14:paraId="36EAD58A" w14:textId="77777777" w:rsidR="00B53390" w:rsidRPr="00B53390" w:rsidRDefault="00B53390" w:rsidP="00B53390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D71215" w14:textId="03139F2C" w:rsidR="006F2AA5" w:rsidRDefault="00C634F0" w:rsidP="006F2A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CE1FC5" wp14:editId="45B2E9B5">
            <wp:extent cx="6645910" cy="26460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2DC4" w14:textId="77777777" w:rsidR="00B53390" w:rsidRDefault="00B53390" w:rsidP="006F2AA5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DFC18" w14:textId="53BC76FA" w:rsidR="006F2AA5" w:rsidRDefault="006F2AA5" w:rsidP="006F2AA5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6F2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базы данных</w:t>
      </w:r>
    </w:p>
    <w:p w14:paraId="7A984460" w14:textId="12937515" w:rsidR="00D06942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FF6A24" w14:textId="2B2CB4B0" w:rsidR="00FD344A" w:rsidRPr="00A64450" w:rsidRDefault="00FD344A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Исходный код классов представлен в приложении А.</w:t>
      </w:r>
    </w:p>
    <w:p w14:paraId="137C7213" w14:textId="7E47A05B" w:rsidR="004D043B" w:rsidRPr="00A82D23" w:rsidRDefault="004D043B" w:rsidP="00FB178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</w:p>
    <w:p w14:paraId="3C237316" w14:textId="77777777" w:rsidR="00783133" w:rsidRPr="00E14A45" w:rsidRDefault="00783133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91B2BA4" w14:textId="40EDB02A" w:rsidR="00AF3477" w:rsidRPr="007705F2" w:rsidRDefault="00995100" w:rsidP="00FD344A">
      <w:pPr>
        <w:autoSpaceDE w:val="0"/>
        <w:autoSpaceDN w:val="0"/>
        <w:adjustRightInd w:val="0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0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7265D558" w14:textId="16845104" w:rsidR="00995100" w:rsidRDefault="002F70B3" w:rsidP="00B53390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6D24B116" wp14:editId="78BB9675">
            <wp:extent cx="6645910" cy="35318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C7D3" w14:textId="58339EC6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F5F09D0" w14:textId="5AEB5464" w:rsidR="00E14A45" w:rsidRPr="00075934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2 – </w:t>
      </w:r>
      <w:r w:rsidR="00075934">
        <w:rPr>
          <w:rFonts w:eastAsia="Times New Roman" w:cs="Times New Roman"/>
          <w:color w:val="000000"/>
          <w:szCs w:val="28"/>
        </w:rPr>
        <w:t>Главная страница сайта</w:t>
      </w:r>
    </w:p>
    <w:p w14:paraId="26F6BB62" w14:textId="05532295" w:rsidR="00E14A45" w:rsidRDefault="002F70B3" w:rsidP="00B53390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616267BF" wp14:editId="5F50577F">
            <wp:extent cx="6645910" cy="35369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6302" w14:textId="77777777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C915E1A" w14:textId="0A6C8459" w:rsidR="00E14A45" w:rsidRPr="00E87CDC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Pr="00E14A45"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2F70B3">
        <w:rPr>
          <w:rFonts w:eastAsia="Times New Roman" w:cs="Times New Roman"/>
          <w:color w:val="000000"/>
          <w:szCs w:val="28"/>
        </w:rPr>
        <w:t>В</w:t>
      </w:r>
      <w:r w:rsidR="00E87CDC">
        <w:rPr>
          <w:rFonts w:eastAsia="Times New Roman" w:cs="Times New Roman"/>
          <w:color w:val="000000"/>
          <w:szCs w:val="28"/>
        </w:rPr>
        <w:t xml:space="preserve">ыборка из </w:t>
      </w:r>
      <w:r w:rsidR="00B53390">
        <w:rPr>
          <w:rFonts w:eastAsia="Times New Roman" w:cs="Times New Roman"/>
          <w:color w:val="000000"/>
          <w:szCs w:val="28"/>
        </w:rPr>
        <w:t xml:space="preserve">20 записей </w:t>
      </w:r>
      <w:r w:rsidR="00E87CDC">
        <w:rPr>
          <w:rFonts w:eastAsia="Times New Roman" w:cs="Times New Roman"/>
          <w:color w:val="000000"/>
          <w:szCs w:val="28"/>
        </w:rPr>
        <w:t xml:space="preserve">таблицы </w:t>
      </w:r>
      <w:r w:rsidR="002F70B3">
        <w:rPr>
          <w:rFonts w:eastAsia="Times New Roman" w:cs="Times New Roman"/>
          <w:color w:val="000000"/>
          <w:szCs w:val="28"/>
          <w:lang w:val="en-US"/>
        </w:rPr>
        <w:t>Employees</w:t>
      </w:r>
    </w:p>
    <w:p w14:paraId="4AB543CC" w14:textId="77777777" w:rsidR="00E14A45" w:rsidRP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C57AD96" w14:textId="08CE7D90" w:rsidR="00050569" w:rsidRDefault="002F70B3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74B3B295" wp14:editId="1E9CBF33">
            <wp:extent cx="5472000" cy="282960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0C97" w14:textId="77777777" w:rsidR="00050569" w:rsidRDefault="00050569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3CFDC7D" w14:textId="27C729D6" w:rsidR="00E14A45" w:rsidRPr="002F70B3" w:rsidRDefault="00050569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155E5D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E87CDC">
        <w:rPr>
          <w:rFonts w:eastAsia="Times New Roman" w:cs="Times New Roman"/>
          <w:color w:val="000000"/>
          <w:szCs w:val="28"/>
        </w:rPr>
        <w:t xml:space="preserve">Выборка из таблицы </w:t>
      </w:r>
      <w:r w:rsidR="002F70B3">
        <w:rPr>
          <w:rFonts w:eastAsia="Times New Roman" w:cs="Times New Roman"/>
          <w:color w:val="000000"/>
          <w:szCs w:val="28"/>
          <w:lang w:val="en-US"/>
        </w:rPr>
        <w:t>Units</w:t>
      </w:r>
    </w:p>
    <w:p w14:paraId="47B67599" w14:textId="64F14A72" w:rsidR="00995100" w:rsidRDefault="002F70B3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7C1EC15" wp14:editId="2BA5FAB0">
            <wp:extent cx="5864400" cy="298440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653" w14:textId="77777777" w:rsidR="00525FAE" w:rsidRDefault="00525FAE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3F8AC88" w14:textId="180091EE" w:rsidR="00525FAE" w:rsidRPr="002F70B3" w:rsidRDefault="00525FAE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155E5D"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8C533E">
        <w:rPr>
          <w:rFonts w:eastAsia="Times New Roman" w:cs="Times New Roman"/>
          <w:color w:val="000000"/>
          <w:szCs w:val="28"/>
        </w:rPr>
        <w:t xml:space="preserve">Выборка из таблицы </w:t>
      </w:r>
      <w:proofErr w:type="spellStart"/>
      <w:r w:rsidR="002F70B3">
        <w:rPr>
          <w:rFonts w:eastAsia="Times New Roman" w:cs="Times New Roman"/>
          <w:color w:val="000000"/>
          <w:szCs w:val="28"/>
          <w:lang w:val="en-US"/>
        </w:rPr>
        <w:t>FactEmployee</w:t>
      </w:r>
      <w:proofErr w:type="spellEnd"/>
    </w:p>
    <w:p w14:paraId="11CF3F65" w14:textId="77777777" w:rsidR="00155E5D" w:rsidRDefault="00155E5D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3ED39B1" w14:textId="4ECB12F7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36DDD1D2" w14:textId="3048CAB4" w:rsidR="00F61AF7" w:rsidRDefault="00EA1C29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73952963" wp14:editId="6B924568">
            <wp:extent cx="5860800" cy="2682000"/>
            <wp:effectExtent l="0" t="0" r="698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594F" w14:textId="1EE23E18" w:rsidR="00F61AF7" w:rsidRDefault="00EA1C29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6874DC4F" wp14:editId="76579A54">
            <wp:extent cx="6645910" cy="964565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DAB" w14:textId="77777777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22FE4CB" w14:textId="1731D5A3" w:rsidR="00F61AF7" w:rsidRPr="008C533E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812924">
        <w:rPr>
          <w:rFonts w:eastAsia="Times New Roman" w:cs="Times New Roman"/>
          <w:color w:val="000000"/>
          <w:szCs w:val="28"/>
        </w:rPr>
        <w:t>6</w:t>
      </w:r>
      <w:r>
        <w:rPr>
          <w:rFonts w:eastAsia="Times New Roman" w:cs="Times New Roman"/>
          <w:color w:val="000000"/>
          <w:szCs w:val="28"/>
        </w:rPr>
        <w:t xml:space="preserve"> – Д</w:t>
      </w:r>
      <w:r w:rsidRPr="008F4D56">
        <w:rPr>
          <w:rFonts w:eastAsia="Times New Roman" w:cs="Times New Roman"/>
          <w:color w:val="000000"/>
          <w:szCs w:val="28"/>
        </w:rPr>
        <w:t>емонстрировать ускорен</w:t>
      </w:r>
      <w:r>
        <w:rPr>
          <w:rFonts w:eastAsia="Times New Roman" w:cs="Times New Roman"/>
          <w:color w:val="000000"/>
          <w:szCs w:val="28"/>
        </w:rPr>
        <w:t>ной</w:t>
      </w:r>
      <w:r w:rsidRPr="008F4D56">
        <w:rPr>
          <w:rFonts w:eastAsia="Times New Roman" w:cs="Times New Roman"/>
          <w:color w:val="000000"/>
          <w:szCs w:val="28"/>
        </w:rPr>
        <w:t xml:space="preserve"> обработки запроса при наличии кэширования с использованием </w:t>
      </w:r>
      <w:r w:rsidR="008C533E">
        <w:rPr>
          <w:rFonts w:eastAsia="Times New Roman" w:cs="Times New Roman"/>
          <w:color w:val="000000"/>
          <w:szCs w:val="28"/>
          <w:lang w:val="en-US"/>
        </w:rPr>
        <w:t>ResponseCache</w:t>
      </w:r>
    </w:p>
    <w:p w14:paraId="5FA37B80" w14:textId="2FB60A45" w:rsidR="00F61AF7" w:rsidRDefault="00F61AF7" w:rsidP="00F61AF7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75B4B35C" w14:textId="2A14F946" w:rsidR="00FD344A" w:rsidRDefault="00FD344A" w:rsidP="00FD344A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</w:rPr>
      </w:pPr>
      <w:r w:rsidRPr="00FD344A"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7AAB8A34" wp14:editId="0DD930BC">
            <wp:extent cx="4414447" cy="34920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447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831" w14:textId="52F6D76F" w:rsidR="00FD344A" w:rsidRDefault="00FD344A" w:rsidP="00FD344A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</w:rPr>
      </w:pPr>
    </w:p>
    <w:p w14:paraId="62B3AE64" w14:textId="0D759B85" w:rsidR="00FD344A" w:rsidRPr="00F61AF7" w:rsidRDefault="00FD344A" w:rsidP="00FD344A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7 – Страница для управление аккаунтом</w:t>
      </w:r>
    </w:p>
    <w:p w14:paraId="0C305B72" w14:textId="73DBFB81" w:rsidR="00F61AF7" w:rsidRDefault="00F61AF7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94C7AEC" w14:textId="6614A1B3" w:rsidR="00FD344A" w:rsidRDefault="00FD344A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08C346E" w14:textId="3BE389E1" w:rsidR="00FD344A" w:rsidRDefault="00FD344A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D344A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E9F842C" wp14:editId="11A32C34">
            <wp:extent cx="3913313" cy="378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313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F0D" w14:textId="71655FA9" w:rsidR="00FD344A" w:rsidRDefault="00FD344A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913BB66" w14:textId="4A1DD9E4" w:rsidR="00FD344A" w:rsidRPr="00FD344A" w:rsidRDefault="00FD344A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8 – Страница регистрации</w:t>
      </w:r>
    </w:p>
    <w:p w14:paraId="4E34A4C3" w14:textId="77777777" w:rsidR="00FD344A" w:rsidRPr="00155E5D" w:rsidRDefault="00FD344A" w:rsidP="00155E5D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CF6C0C3" w14:textId="796DEC35" w:rsidR="00EE5095" w:rsidRPr="00A64450" w:rsidRDefault="00DB6DFE" w:rsidP="00EE509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DFE">
        <w:rPr>
          <w:rFonts w:ascii="Times New Roman" w:hAnsi="Times New Roman" w:cs="Times New Roman"/>
          <w:b/>
          <w:sz w:val="28"/>
          <w:szCs w:val="28"/>
        </w:rPr>
        <w:t>Вывод:</w:t>
      </w:r>
      <w:r w:rsidRPr="00DB6DFE">
        <w:rPr>
          <w:rFonts w:ascii="Times New Roman" w:hAnsi="Times New Roman" w:cs="Times New Roman"/>
          <w:sz w:val="28"/>
          <w:szCs w:val="28"/>
        </w:rPr>
        <w:t xml:space="preserve"> </w:t>
      </w:r>
      <w:r w:rsidR="00EE5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научились</w:t>
      </w:r>
      <w:r w:rsidR="00EE5095"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ASP.NET MVC Сore для создания типовых web-приложений для работы с информацией из реляционных баз данных.</w:t>
      </w:r>
    </w:p>
    <w:p w14:paraId="7709C027" w14:textId="367761FC" w:rsidR="00812924" w:rsidRPr="00A64450" w:rsidRDefault="00812924" w:rsidP="008129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1D967F" w14:textId="77777777" w:rsidR="00812924" w:rsidRPr="00EB4945" w:rsidRDefault="00812924" w:rsidP="00812924">
      <w:pPr>
        <w:pStyle w:val="Default"/>
        <w:jc w:val="both"/>
        <w:rPr>
          <w:rFonts w:ascii="Times New Roman" w:hAnsi="Times New Roman" w:cs="Times New Roman"/>
        </w:rPr>
      </w:pPr>
    </w:p>
    <w:p w14:paraId="61F1C06F" w14:textId="6D1C8306" w:rsidR="00FD344A" w:rsidRDefault="00FD344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AB70782" w14:textId="46955F6B" w:rsidR="00FD344A" w:rsidRDefault="00FD344A" w:rsidP="00FD3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А</w:t>
      </w:r>
    </w:p>
    <w:p w14:paraId="6B7A73CB" w14:textId="659C8139" w:rsidR="00FD344A" w:rsidRDefault="00FD344A" w:rsidP="00FD3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программы</w:t>
      </w:r>
    </w:p>
    <w:p w14:paraId="7B89F604" w14:textId="6FDC04EF" w:rsidR="00FD344A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40FAE3A" w14:textId="5AA809B9" w:rsidR="00FD344A" w:rsidRPr="00FD344A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Startup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89BD00C" w14:textId="77777777" w:rsidR="00FD344A" w:rsidRPr="00FD344A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892245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F4769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476BAFF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9F0CCA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5E84B54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Microsoft.AspNetCore.Builder;</w:t>
      </w:r>
    </w:p>
    <w:p w14:paraId="6B9ED0D8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Microsoft.AspNetCore.Hosting;</w:t>
      </w:r>
    </w:p>
    <w:p w14:paraId="46BEEE12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Microsoft.AspNetCore.Http;</w:t>
      </w:r>
    </w:p>
    <w:p w14:paraId="25C00F45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14:paraId="54167EA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7E062D39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4E01F25F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Microsoft.EntityFrameworkCore.SqlServer;</w:t>
      </w:r>
    </w:p>
    <w:p w14:paraId="3BBBFA5B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14:paraId="358058B7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Microsoft.Extensions.DependencyInjection;</w:t>
      </w:r>
    </w:p>
    <w:p w14:paraId="17D82E4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RepairServiceCenterASP.Data;</w:t>
      </w:r>
    </w:p>
    <w:p w14:paraId="5B747D23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RepairServiceCenterASP.Middleware;</w:t>
      </w:r>
    </w:p>
    <w:p w14:paraId="1EF180A8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RepairServiceCenterASP.Models;</w:t>
      </w:r>
    </w:p>
    <w:p w14:paraId="31E177D0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RepairServiceCenterASP.Services;</w:t>
      </w:r>
    </w:p>
    <w:p w14:paraId="31BE24AE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1F0F0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RepairServiceCenterASP</w:t>
      </w:r>
    </w:p>
    <w:p w14:paraId="07D51D34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CE0A97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90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14:paraId="1C790D43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FE84F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90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>(IConfiguration configuration)</w:t>
      </w:r>
    </w:p>
    <w:p w14:paraId="41404928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435161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14:paraId="6395EBE0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6D0F6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B2604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Configuration {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BE2738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358ED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3390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14:paraId="01A73DD0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ConfigureServices(IServiceCollection services)</w:t>
      </w:r>
    </w:p>
    <w:p w14:paraId="07FB1382" w14:textId="77777777" w:rsidR="00FD344A" w:rsidRPr="00FD344A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80585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Configuration.GetConnectionString(</w:t>
      </w:r>
      <w:r w:rsidRPr="00B53390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89381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services.AddDbContext&lt;RepairServiceCenterContext&gt;(options =&gt; options.UseSqlServer(connection));</w:t>
      </w:r>
    </w:p>
    <w:p w14:paraId="2EEF5EEE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services.AddMemoryCache();</w:t>
      </w:r>
    </w:p>
    <w:p w14:paraId="3019AA9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services.AddSession();</w:t>
      </w:r>
    </w:p>
    <w:p w14:paraId="63B29D20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services.AddTransient&lt;ICachingModel&lt;RepairedModel&gt;, RepeiredModelService&gt;();</w:t>
      </w:r>
    </w:p>
    <w:p w14:paraId="5642C3E4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services.AddMvc();</w:t>
      </w:r>
    </w:p>
    <w:p w14:paraId="5A61F7E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B70B009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E35EB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connectionUsers = Configuration.GetConnectionString(</w:t>
      </w:r>
      <w:r w:rsidRPr="00B53390">
        <w:rPr>
          <w:rFonts w:ascii="Consolas" w:hAnsi="Consolas" w:cs="Consolas"/>
          <w:color w:val="A31515"/>
          <w:sz w:val="19"/>
          <w:szCs w:val="19"/>
          <w:lang w:val="en-US"/>
        </w:rPr>
        <w:t>"AccountContextConnection"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73A88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services.AddDbContext&lt;AccountContext&gt;(options =&gt; options.UseSqlServer(connectionUsers));</w:t>
      </w:r>
    </w:p>
    <w:p w14:paraId="5F5D5C28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services.AddIdentity&lt;UserAccount, IdentityRole&gt;()</w:t>
      </w:r>
    </w:p>
    <w:p w14:paraId="1BA541F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.AddDefaultTokenProviders()</w:t>
      </w:r>
    </w:p>
    <w:p w14:paraId="2DE0C653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.AddDefaultUI()</w:t>
      </w:r>
    </w:p>
    <w:p w14:paraId="232521F7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.AddEntityFrameworkStores&lt;AccountContext&gt;();</w:t>
      </w:r>
    </w:p>
    <w:p w14:paraId="6294C2F7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086D74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BA7F2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3390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configure the HTTP request pipeline.</w:t>
      </w:r>
    </w:p>
    <w:p w14:paraId="7D46E094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Configure(IApplicationBuilder app, IHostingEnvironment env)</w:t>
      </w:r>
    </w:p>
    <w:p w14:paraId="23228A4C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205B40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(env.IsDevelopment())</w:t>
      </w:r>
    </w:p>
    <w:p w14:paraId="175997B2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1D3B70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app.UseDeveloperExceptionPage();</w:t>
      </w:r>
    </w:p>
    <w:p w14:paraId="737E253B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3390">
        <w:rPr>
          <w:rFonts w:ascii="Consolas" w:hAnsi="Consolas" w:cs="Consolas"/>
          <w:color w:val="008000"/>
          <w:sz w:val="19"/>
          <w:szCs w:val="19"/>
          <w:lang w:val="en-US"/>
        </w:rPr>
        <w:t>//app.UseBrowserLink();</w:t>
      </w:r>
    </w:p>
    <w:p w14:paraId="496737B4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D0C431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533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03506F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319AD9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app.UseExceptionHandler(</w:t>
      </w:r>
      <w:r w:rsidRPr="00B53390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E5F94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75AE93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2B6EFFC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app.UseStaticFiles();</w:t>
      </w:r>
    </w:p>
    <w:p w14:paraId="3F213AF6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app.UseCookiePolicy();</w:t>
      </w:r>
    </w:p>
    <w:p w14:paraId="78DFD3D8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app.UseSession();</w:t>
      </w:r>
    </w:p>
    <w:p w14:paraId="3DCF0C91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app.UseAuthentication();</w:t>
      </w:r>
    </w:p>
    <w:p w14:paraId="4B21DD55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4EABB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app.UseDbInitializer();</w:t>
      </w:r>
    </w:p>
    <w:p w14:paraId="221DF482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DA58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app.UseMvc(routes =&gt;</w:t>
      </w:r>
    </w:p>
    <w:p w14:paraId="307A47DF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4110C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routes.MapRoute(</w:t>
      </w:r>
    </w:p>
    <w:p w14:paraId="28AEEDCD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name: </w:t>
      </w:r>
      <w:r w:rsidRPr="00B53390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E58F4A" w14:textId="77777777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template: </w:t>
      </w:r>
      <w:r w:rsidRPr="00B53390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6DE1A" w14:textId="77777777" w:rsidR="00FD344A" w:rsidRPr="007E4A4E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4A4E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0736B94" w14:textId="77777777" w:rsidR="00FD344A" w:rsidRPr="007E4A4E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F2E854" w14:textId="77777777" w:rsidR="00FD344A" w:rsidRPr="007E4A4E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C7B701" w14:textId="77777777" w:rsidR="00FD344A" w:rsidRPr="007E4A4E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A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C48F0F" w14:textId="77777777" w:rsidR="00FD344A" w:rsidRPr="00B825B7" w:rsidRDefault="00FD344A" w:rsidP="00FD3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1094A" w14:textId="0536BDC8" w:rsidR="00FD344A" w:rsidRPr="001F5220" w:rsidRDefault="00FD344A" w:rsidP="00FD34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8F4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EA1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sController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68BE49BA" w14:textId="77777777" w:rsidR="00FD344A" w:rsidRPr="00B825B7" w:rsidRDefault="00FD344A" w:rsidP="00FD34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0D6580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FAE07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17D8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AB25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9645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B2D2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Microsoft.AspNetCore.Mvc.Rendering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113C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1945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CompanyASP.Data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5750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CompanyASP.Models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82F3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8335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CompanyASP.ViewModel.SortedEmployee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73D3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45D4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CompanyASP.Controllers</w:t>
      </w:r>
      <w:proofErr w:type="spellEnd"/>
    </w:p>
    <w:p w14:paraId="1E2BD8D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29AA3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EmployeesController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40739CC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51685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14:paraId="041D7FD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7ABF377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EFB6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EmployeesController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7DBFD3A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282FD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77C1557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F81C0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73CB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GET: Employees</w:t>
      </w:r>
    </w:p>
    <w:p w14:paraId="70BFFC1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ResponseCacheLocation.Any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 Duration = 270)]</w:t>
      </w:r>
    </w:p>
    <w:p w14:paraId="1037A5A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&gt;  Index(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age,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salary,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DAA54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proofErr w:type="spellStart"/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1,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SortStateEmployee.FullNameAsc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04463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05FA7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фильтрация</w:t>
      </w:r>
    </w:p>
    <w:p w14:paraId="3F660B9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&lt;Employee&gt;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context.Employees</w:t>
      </w:r>
      <w:proofErr w:type="spellEnd"/>
    </w:p>
    <w:p w14:paraId="48D72BF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.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d.Departament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F997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E6E930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AC9C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companyContext.Where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CF46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67C91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 !=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age.Value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189B26E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2FCC0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companyContext.Where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d.Age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age);</w:t>
      </w:r>
    </w:p>
    <w:p w14:paraId="2BB1E74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0363D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(salary !=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salary.Value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141B0EE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17397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companyContext.Where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d.Salary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salary);</w:t>
      </w:r>
    </w:p>
    <w:p w14:paraId="2F044EA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49BD4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raiting.Value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4EEEFC2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4C0FD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companyContext.Where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8F41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87E9C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712104B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F810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C5D69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SortStateEmployee.AgeAsc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C5372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d.Age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232D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4D06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SortStateEmployee.AgeDesc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7C9E2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companyContext.OrderByDescending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d.Age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CB6C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CE45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SortStateEmployee.FullNameAsc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215EC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D214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3653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SortStateEmployee.FullNameDesc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BF759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companyContext.OrderByDescending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F87B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71BA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SortStateEmployee.SalaryAsc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4BB6B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d.Salary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E8D4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E0F1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SortStateEmployee.SalaryDesc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45D7B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companyContext.OrderByDescending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d.Salary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0A88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ED76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SortStateEmployee.RaitingAsc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9979E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59E2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224D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SortStateEmployee.RaitingDesc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7C866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companyContext.OrderByDescending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C002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E5B2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SortStateEmployee.DepartamentAsc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5C3E4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d.Departament.FullName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E632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F2AA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SortStateEmployee.DepartamentDesc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D363B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companyContext.OrderByDescending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d.Departament.FullName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6302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2815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77D3F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companyContext.OrderBy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d.FullName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BBF3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4617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0B4DE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8313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14:paraId="1E4501D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companyContext.CountAsync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638C0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companyContext.Skip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((page - 1) *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).Take(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ToListAsync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01132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9D5F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4DA1D06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IndexEmployeeViewModel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employeesView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IndexEmployeeViewModel</w:t>
      </w:r>
      <w:proofErr w:type="spellEnd"/>
    </w:p>
    <w:p w14:paraId="53C5B6D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36C3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Employees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5BFA6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page,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4A1717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08AE9B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FilterEmployeeViewModel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FilterEmployeeViewModel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companyContext.ToList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age, salary,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34617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08B686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employeesView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1C37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36F3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D539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GET: Employees/Details/5</w:t>
      </w:r>
    </w:p>
    <w:p w14:paraId="7A2B8DF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&gt; Details(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73F1D74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DBBE2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A49B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8AB4C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45A16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4D392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6F72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context.Employees</w:t>
      </w:r>
      <w:proofErr w:type="spellEnd"/>
    </w:p>
    <w:p w14:paraId="389510A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e.Departament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C9CF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14:paraId="7E0DFEA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==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F277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CA793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99239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F77EA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2668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3EE3D4D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69406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98D4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GET: Employees/Create</w:t>
      </w:r>
    </w:p>
    <w:p w14:paraId="420CF9E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14:paraId="06DB5C4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70997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DepartamentId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context.Departaments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D2E0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2E9A647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0CA7A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8CFF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POST: Employees/Create</w:t>
      </w:r>
    </w:p>
    <w:p w14:paraId="2FA015C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proofErr w:type="gramEnd"/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protect from </w:t>
      </w:r>
      <w:proofErr w:type="spellStart"/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 </w:t>
      </w:r>
    </w:p>
    <w:p w14:paraId="2B6FFFE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02B8485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2BCC14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E504C3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&gt; Create([Bind(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Id,FullName,Salary,Age,Raiting,DepartamentId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 Employee employee)</w:t>
      </w:r>
    </w:p>
    <w:p w14:paraId="7988AF0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AF593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FF4DE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5C817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employee);</w:t>
      </w:r>
    </w:p>
    <w:p w14:paraId="20DF975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BC8CD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14:paraId="2872DC9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86065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DepartamentId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context.Departaments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employee.DepartamentId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F18B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29550DA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F8ED2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F8B5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GET: Employees/Edit/5</w:t>
      </w:r>
    </w:p>
    <w:p w14:paraId="5F81B16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&gt; Edit(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0D8038D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11DB0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BD76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5492E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941F4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81AB1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D23D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context.Employees.FindAsync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4AA5A9F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==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75D93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1B228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09093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B41B5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DepartamentId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context.Departaments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employee.DepartamentId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A8D1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635357B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58CF5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6F77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POST: Employees/Edit/5</w:t>
      </w:r>
    </w:p>
    <w:p w14:paraId="5521BA7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proofErr w:type="gramEnd"/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protect from </w:t>
      </w:r>
      <w:proofErr w:type="spellStart"/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 </w:t>
      </w:r>
    </w:p>
    <w:p w14:paraId="09FC818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3702581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FA0C5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B9842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&gt; Edit(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Id,FullName,Salary,Age,Raiting,DepartamentId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 Employee employee)</w:t>
      </w:r>
    </w:p>
    <w:p w14:paraId="7610D9A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7B196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employee.Id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89C18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D16A4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E6D54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91A49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428D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FC73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09DC7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525BEBD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7387C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employee);</w:t>
      </w:r>
    </w:p>
    <w:p w14:paraId="0A2D7E2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4D0D8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0D0E2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DbUpdateConcurrencyException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579D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7EF38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EmployeeExists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employee.Id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509EF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F024C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C0C4F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50C7D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50F5EF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BB1E1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E5BE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9991C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7B453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14:paraId="161BC78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C2000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DepartamentId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context.Departaments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employee.DepartamentId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8B82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430EA52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E2F7A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4834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GET: Employees/Delete/5</w:t>
      </w:r>
    </w:p>
    <w:p w14:paraId="406C6BE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&gt; Delete(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1A73FFC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27D84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1AA2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8C1F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0675A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D503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BADD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context.Employees</w:t>
      </w:r>
      <w:proofErr w:type="spellEnd"/>
    </w:p>
    <w:p w14:paraId="7529ED9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e.Departament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CD92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14:paraId="0A738D9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==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C1E0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86DD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CA007B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15DCD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880A1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B5D68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EB2C1C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7F30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 POST: Employees/Delete/5</w:t>
      </w:r>
    </w:p>
    <w:p w14:paraId="2B0350F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ActionName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9463CF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69EC2A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DeleteConfirmed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39D529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77066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context.Employees.FindAsync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223CC40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context.Employees.Remove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employee);</w:t>
      </w:r>
    </w:p>
    <w:p w14:paraId="1039260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737F3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14:paraId="18E4BAE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E1DEF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2ACE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EmployeeExists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81FDC3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093C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context.Employees.Any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e.Id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14:paraId="2341488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882EC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578141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A770E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BCCF23" w14:textId="77777777" w:rsidR="007E4A4E" w:rsidRPr="00C634F0" w:rsidRDefault="007E4A4E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368BE818" w14:textId="180D4CDB" w:rsidR="00FD344A" w:rsidRP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="00EA1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EA1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Employee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sViewModel.cs</w:t>
      </w:r>
      <w:proofErr w:type="spellEnd"/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02140DF7" w14:textId="77777777" w:rsid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5ADD4B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CompanyASP.Models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74B0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096026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68EA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C15E0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037D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A607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35B5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CompanyASP.ViewModel</w:t>
      </w:r>
      <w:proofErr w:type="spellEnd"/>
    </w:p>
    <w:p w14:paraId="5435107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C4C37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EmployeeViewModel</w:t>
      </w:r>
      <w:proofErr w:type="spellEnd"/>
    </w:p>
    <w:p w14:paraId="218AEB0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67DDC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&lt;Employee&gt; Employees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A1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фильтрации</w:t>
      </w:r>
    </w:p>
    <w:p w14:paraId="50B44B3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6B66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F8162F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BD8E3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006C06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1128F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35E0A0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B3E7F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5D7C44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90C84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Name =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A61383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DepartamentId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B78F8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Name =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30AAC5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82BEE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Departament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Departament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E28553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21B718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F7751" w14:textId="54485660" w:rsid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6268341" w14:textId="63CCBD21" w:rsidR="00FD344A" w:rsidRPr="00FD7B06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FD7B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FD7B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FD7B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D7B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EA1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SortEmployeeViewModel</w:t>
      </w:r>
      <w:r w:rsidRPr="00FD7B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  <w:r w:rsidRPr="00FD7B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3D89A426" w14:textId="646B112E" w:rsid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6B9C15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3C1CB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6BC7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A456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6590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1B00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CompanyASP.ViewModel.SortedEmployee</w:t>
      </w:r>
      <w:proofErr w:type="spellEnd"/>
    </w:p>
    <w:p w14:paraId="4CFA60E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640A0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SortStateEmployee</w:t>
      </w:r>
      <w:proofErr w:type="spellEnd"/>
    </w:p>
    <w:p w14:paraId="64E2A54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EABD93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77A01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46986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SalaryAsc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852A5C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SalaryDesc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AE99D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AgeAsc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65078B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AgeDesc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833D36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741145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B6413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DepartamentAsc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F0E59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DepartamentDesc</w:t>
      </w:r>
      <w:proofErr w:type="spellEnd"/>
    </w:p>
    <w:p w14:paraId="5CA4F9E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14965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SortEmployeeViewModel</w:t>
      </w:r>
      <w:proofErr w:type="spellEnd"/>
    </w:p>
    <w:p w14:paraId="70D79B7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74B9C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07664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SalarySort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EA7B1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AgeSort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820DE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5B64B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DepartamentSort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34144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BBAE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3EA74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3594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SortEmployeeViewModel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5E65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3869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SortStateEmployee.FullNameAsc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SortStateEmployee.FullNameDesc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SortStateEmployee.FullNameAsc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FB5B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SalarySort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SortStateEmployee.SalaryAsc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SortStateEmployee.SalaryDesc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SortStateEmployee.SalaryAsc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AD2F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AgeSort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SortStateEmployee.AgeAsc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SortStateEmployee.AgeDesc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SortStateEmployee.AgeAsc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B60D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SortStateEmployee.RaitingAsc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SortStateEmployee.RaitingDesc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SortStateEmployee.RaitingAsc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FB4A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DepartamentSort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SortStateEmployee.DepartamentAsc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SortStateEmployee.DepartamentDesc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SortStateEmployee.DepartamentAsc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3727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B37B7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SortStateEmployee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54451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AB349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7CEBE1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F0792" w14:textId="300DAB89" w:rsid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77A6809" w14:textId="65712F2A" w:rsidR="00FD344A" w:rsidRP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7E4A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7E4A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EA1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FilterEmployeeViewModel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015E78B2" w14:textId="2048E5DC" w:rsid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0FB2C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CompanyASP.Models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9DCD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Microsoft.AspNetCore.Mvc.Rendering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9596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D79A9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2422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003D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13CA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1C1A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CompanyASP.ViewModel.SortedEmployee</w:t>
      </w:r>
      <w:proofErr w:type="spellEnd"/>
    </w:p>
    <w:p w14:paraId="3F4F8AA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87C23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FilterEmployeeViewModel</w:t>
      </w:r>
      <w:proofErr w:type="spellEnd"/>
    </w:p>
    <w:p w14:paraId="1833DBF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89FD2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C18F06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98821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SelectAge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C38CF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SelectSalary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02BDB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SelectRaiting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344A71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89B1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FilterEmployeeViewModel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(List&lt;Employee&gt; employees,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age,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? salary,</w:t>
      </w:r>
    </w:p>
    <w:p w14:paraId="7A0239C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raiting</w:t>
      </w:r>
      <w:proofErr w:type="spellEnd"/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FC709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337737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employees.Insert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{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, Id = 0 });</w:t>
      </w:r>
    </w:p>
    <w:p w14:paraId="327155B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 =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employees,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32EE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BBF7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SelectAge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76CE219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SelectSalary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salary;</w:t>
      </w:r>
    </w:p>
    <w:p w14:paraId="5CEC3988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SelectRaiting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80AEB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7C485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BAF290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E5895" w14:textId="77777777" w:rsidR="00EE5095" w:rsidRPr="00EE5095" w:rsidRDefault="00EE5095" w:rsidP="00EE5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D818F9" w14:textId="7A0ED6AC" w:rsidR="00EE5095" w:rsidRPr="00EE5095" w:rsidRDefault="00EE5095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E50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EE50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EE50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EE50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EA1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IndexEmployeeViewModel</w:t>
      </w:r>
      <w:r w:rsidRPr="007E4A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  <w:r w:rsidRPr="00EE50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</w:t>
      </w:r>
      <w:proofErr w:type="spellEnd"/>
      <w:r w:rsidRPr="00EE50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76F9ECCC" w14:textId="6CFE3463" w:rsidR="00EE5095" w:rsidRDefault="00EE5095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6A5DD4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CompanyASP.Models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E6F58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22814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7240A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E6EE5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12A2B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BB1CD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CompanyASP.ViewModel.SortedEmployee</w:t>
      </w:r>
      <w:proofErr w:type="spellEnd"/>
    </w:p>
    <w:p w14:paraId="15D0DAD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7597F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2B91AF"/>
          <w:sz w:val="19"/>
          <w:szCs w:val="19"/>
          <w:lang w:val="en-US"/>
        </w:rPr>
        <w:t>IndexEmployeeViewModel</w:t>
      </w:r>
      <w:proofErr w:type="spellEnd"/>
    </w:p>
    <w:p w14:paraId="7FE1213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C54BF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&lt;Employee&gt; Employees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0154DE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21C3C2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SortEmployeeViewModel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5FADBC" w14:textId="77777777" w:rsidR="00EA1C29" w:rsidRP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FilterEmployeeViewModel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FilterEmployeeViewModel</w:t>
      </w:r>
      <w:proofErr w:type="spellEnd"/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1C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98F157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A1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F941C" w14:textId="77777777" w:rsidR="00EA1C29" w:rsidRDefault="00EA1C29" w:rsidP="00EA1C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C9D18" w14:textId="77777777" w:rsidR="00EE5095" w:rsidRPr="00EE5095" w:rsidRDefault="00EE5095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EE5095" w:rsidRPr="00EE5095" w:rsidSect="00525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5" w15:restartNumberingAfterBreak="0">
    <w:nsid w:val="02E24AD3"/>
    <w:multiLevelType w:val="hybridMultilevel"/>
    <w:tmpl w:val="FA203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EB21F5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A31C5"/>
    <w:multiLevelType w:val="hybridMultilevel"/>
    <w:tmpl w:val="E51E2E3C"/>
    <w:lvl w:ilvl="0" w:tplc="DFE2661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700BB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57"/>
    <w:rsid w:val="00050569"/>
    <w:rsid w:val="000660B8"/>
    <w:rsid w:val="00075934"/>
    <w:rsid w:val="000E6C5E"/>
    <w:rsid w:val="00155E5D"/>
    <w:rsid w:val="001A108B"/>
    <w:rsid w:val="001C2C24"/>
    <w:rsid w:val="001F5220"/>
    <w:rsid w:val="00206477"/>
    <w:rsid w:val="00263A9A"/>
    <w:rsid w:val="002869A8"/>
    <w:rsid w:val="002E1197"/>
    <w:rsid w:val="002F070A"/>
    <w:rsid w:val="002F70B3"/>
    <w:rsid w:val="003574EF"/>
    <w:rsid w:val="0037333C"/>
    <w:rsid w:val="00391F56"/>
    <w:rsid w:val="0040311F"/>
    <w:rsid w:val="0047047D"/>
    <w:rsid w:val="004C2653"/>
    <w:rsid w:val="004C7725"/>
    <w:rsid w:val="004D043B"/>
    <w:rsid w:val="00525FAE"/>
    <w:rsid w:val="0056742F"/>
    <w:rsid w:val="005A1356"/>
    <w:rsid w:val="005C1DDC"/>
    <w:rsid w:val="00601C32"/>
    <w:rsid w:val="00632589"/>
    <w:rsid w:val="00641AD1"/>
    <w:rsid w:val="006A544F"/>
    <w:rsid w:val="006F227A"/>
    <w:rsid w:val="006F2AA5"/>
    <w:rsid w:val="00744F42"/>
    <w:rsid w:val="007705F2"/>
    <w:rsid w:val="00783133"/>
    <w:rsid w:val="007B1B00"/>
    <w:rsid w:val="007C206C"/>
    <w:rsid w:val="007E4A4E"/>
    <w:rsid w:val="007F4C17"/>
    <w:rsid w:val="00812924"/>
    <w:rsid w:val="008C1B87"/>
    <w:rsid w:val="008C533E"/>
    <w:rsid w:val="008E6617"/>
    <w:rsid w:val="008F4D56"/>
    <w:rsid w:val="00980089"/>
    <w:rsid w:val="00995100"/>
    <w:rsid w:val="009B2D1A"/>
    <w:rsid w:val="009C47BB"/>
    <w:rsid w:val="00A03426"/>
    <w:rsid w:val="00A03FC1"/>
    <w:rsid w:val="00A64450"/>
    <w:rsid w:val="00A82D23"/>
    <w:rsid w:val="00AE398A"/>
    <w:rsid w:val="00AF3477"/>
    <w:rsid w:val="00B5294F"/>
    <w:rsid w:val="00B53390"/>
    <w:rsid w:val="00B825B7"/>
    <w:rsid w:val="00BB2332"/>
    <w:rsid w:val="00BE4275"/>
    <w:rsid w:val="00C034A8"/>
    <w:rsid w:val="00C634F0"/>
    <w:rsid w:val="00C95CAD"/>
    <w:rsid w:val="00CD6C68"/>
    <w:rsid w:val="00CE6357"/>
    <w:rsid w:val="00D06942"/>
    <w:rsid w:val="00D14B99"/>
    <w:rsid w:val="00DB6DFE"/>
    <w:rsid w:val="00DD668C"/>
    <w:rsid w:val="00DE4B4F"/>
    <w:rsid w:val="00DE54ED"/>
    <w:rsid w:val="00E14A45"/>
    <w:rsid w:val="00E32461"/>
    <w:rsid w:val="00E87CDC"/>
    <w:rsid w:val="00E96E4D"/>
    <w:rsid w:val="00EA1C29"/>
    <w:rsid w:val="00EB237B"/>
    <w:rsid w:val="00EE5095"/>
    <w:rsid w:val="00EF6939"/>
    <w:rsid w:val="00F61AF7"/>
    <w:rsid w:val="00FA20D4"/>
    <w:rsid w:val="00FA47CE"/>
    <w:rsid w:val="00FB1782"/>
    <w:rsid w:val="00FD344A"/>
    <w:rsid w:val="00F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E05D"/>
  <w15:chartTrackingRefBased/>
  <w15:docId w15:val="{60877714-3ECD-47DE-99FD-CD59AAC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D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fontstyle01">
    <w:name w:val="fontstyle01"/>
    <w:basedOn w:val="a0"/>
    <w:rsid w:val="0063258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customStyle="1" w:styleId="Default">
    <w:name w:val="Default"/>
    <w:rsid w:val="00632589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13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Башаримов</dc:creator>
  <cp:keywords/>
  <dc:description/>
  <cp:lastModifiedBy>Пользователь Windows</cp:lastModifiedBy>
  <cp:revision>57</cp:revision>
  <dcterms:created xsi:type="dcterms:W3CDTF">2019-09-30T16:47:00Z</dcterms:created>
  <dcterms:modified xsi:type="dcterms:W3CDTF">2020-01-02T09:01:00Z</dcterms:modified>
</cp:coreProperties>
</file>