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8E7EE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6E5671EC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55D4A1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6F14394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50BA671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1A11035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9BB0138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62A938A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A6AF8F1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4DCE6EE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99406D5" w14:textId="77777777" w:rsidR="00632589" w:rsidRDefault="00632589" w:rsidP="00632589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3ED7196F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CF77B22" w14:textId="77777777" w:rsidR="00632589" w:rsidRDefault="00632589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3BAFF4" w14:textId="02D841EE" w:rsidR="00632589" w:rsidRPr="000C4F54" w:rsidRDefault="00632589" w:rsidP="00F61AF7">
      <w:pPr>
        <w:tabs>
          <w:tab w:val="center" w:pos="4677"/>
          <w:tab w:val="left" w:pos="7185"/>
        </w:tabs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E56E5D">
        <w:rPr>
          <w:rFonts w:ascii="Times New Roman" w:hAnsi="Times New Roman"/>
          <w:sz w:val="28"/>
          <w:szCs w:val="28"/>
        </w:rPr>
        <w:t>7</w:t>
      </w:r>
    </w:p>
    <w:p w14:paraId="15D9ED00" w14:textId="77777777" w:rsidR="00632589" w:rsidRDefault="00632589" w:rsidP="00632589">
      <w:pPr>
        <w:spacing w:before="30" w:after="0"/>
        <w:rPr>
          <w:rFonts w:ascii="Times New Roman" w:hAnsi="Times New Roman"/>
          <w:sz w:val="28"/>
          <w:szCs w:val="28"/>
        </w:rPr>
      </w:pPr>
    </w:p>
    <w:p w14:paraId="6465C5CE" w14:textId="437F8A74" w:rsidR="00632589" w:rsidRPr="005532B8" w:rsidRDefault="00632589" w:rsidP="006325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2B8"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 w:rsidR="006C0588" w:rsidRPr="006C0588">
        <w:rPr>
          <w:rFonts w:ascii="Times New Roman" w:hAnsi="Times New Roman" w:cs="Times New Roman"/>
          <w:b/>
          <w:color w:val="000000"/>
          <w:sz w:val="28"/>
          <w:szCs w:val="27"/>
        </w:rPr>
        <w:t>Разработка приложений баз данных для информационных систем</w:t>
      </w:r>
      <w:r w:rsidRPr="005532B8">
        <w:rPr>
          <w:rFonts w:ascii="Times New Roman" w:hAnsi="Times New Roman" w:cs="Times New Roman"/>
          <w:b/>
          <w:sz w:val="28"/>
          <w:szCs w:val="28"/>
        </w:rPr>
        <w:t>»</w:t>
      </w:r>
    </w:p>
    <w:p w14:paraId="6EEFA7EF" w14:textId="6DD1A1EC" w:rsidR="00632589" w:rsidRPr="00BF4DAC" w:rsidRDefault="00632589" w:rsidP="00BF4DAC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33B01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410168">
        <w:t xml:space="preserve"> </w:t>
      </w:r>
      <w:r w:rsidR="00BF4DAC">
        <w:t>«</w:t>
      </w:r>
      <w:r w:rsidR="00BF4DAC"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ASP .NET приложения в заданной предметной области средствами MS </w:t>
      </w:r>
      <w:proofErr w:type="spellStart"/>
      <w:r w:rsidR="00BF4DAC"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="00BF4DAC"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F4DAC"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="00BF4DAC"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базе </w:t>
      </w:r>
      <w:proofErr w:type="spellStart"/>
      <w:r w:rsidR="00BF4DAC"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="00BF4DAC"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-форм</w:t>
      </w:r>
      <w:r w:rsid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B0A7488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B257739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75B9C40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0861539" w14:textId="77777777" w:rsidR="00A64450" w:rsidRDefault="00A64450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2E8FA9B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EE2F06A" w14:textId="77777777" w:rsidR="00632589" w:rsidRPr="0060337B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32DDFC2" w14:textId="77777777" w:rsidR="00632589" w:rsidRDefault="00632589" w:rsidP="00632589">
      <w:pPr>
        <w:spacing w:before="30" w:after="0"/>
        <w:ind w:right="-426"/>
        <w:jc w:val="both"/>
        <w:rPr>
          <w:rFonts w:ascii="Times New Roman" w:hAnsi="Times New Roman"/>
          <w:sz w:val="28"/>
          <w:szCs w:val="28"/>
        </w:rPr>
      </w:pPr>
    </w:p>
    <w:p w14:paraId="41EDF9BB" w14:textId="77777777" w:rsidR="00632589" w:rsidRDefault="00632589" w:rsidP="00BF4DAC">
      <w:pPr>
        <w:spacing w:before="30" w:after="0"/>
        <w:ind w:left="595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</w:t>
      </w:r>
      <w:r w:rsidRPr="0060337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14:paraId="61925645" w14:textId="48253CFA" w:rsidR="00632589" w:rsidRDefault="00126BAC" w:rsidP="00BF4DAC">
      <w:pPr>
        <w:spacing w:before="30" w:after="0"/>
        <w:ind w:left="595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14:paraId="46047F04" w14:textId="7F1833D2" w:rsidR="00632589" w:rsidRPr="003574EF" w:rsidRDefault="00632589" w:rsidP="00BF4DAC">
      <w:pPr>
        <w:tabs>
          <w:tab w:val="left" w:pos="6187"/>
        </w:tabs>
        <w:spacing w:before="30" w:after="0"/>
        <w:ind w:left="595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доцент</w:t>
      </w:r>
    </w:p>
    <w:p w14:paraId="35899026" w14:textId="77777777" w:rsidR="00632589" w:rsidRPr="007272E1" w:rsidRDefault="00632589" w:rsidP="00BF4DAC">
      <w:pPr>
        <w:tabs>
          <w:tab w:val="left" w:pos="6187"/>
        </w:tabs>
        <w:spacing w:before="30" w:after="0"/>
        <w:ind w:left="5954" w:right="-42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>
        <w:rPr>
          <w:rFonts w:ascii="Times New Roman" w:hAnsi="Times New Roman"/>
          <w:sz w:val="28"/>
          <w:szCs w:val="28"/>
        </w:rPr>
        <w:t xml:space="preserve"> О.Д.</w:t>
      </w:r>
    </w:p>
    <w:p w14:paraId="796BD785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93801BA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4A71284" w14:textId="77777777" w:rsidR="00632589" w:rsidRDefault="00632589" w:rsidP="00632589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87E128C" w14:textId="631461CF" w:rsidR="00A64450" w:rsidRDefault="00A64450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FF939B6" w14:textId="0C80BF6E" w:rsidR="004D043B" w:rsidRPr="00B825B7" w:rsidRDefault="004D043B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79A2800" w14:textId="58603C91" w:rsidR="008F4D56" w:rsidRDefault="00B05A75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2020</w:t>
      </w:r>
    </w:p>
    <w:p w14:paraId="6CC97F64" w14:textId="77777777" w:rsidR="003574EF" w:rsidRDefault="003574EF" w:rsidP="00632589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FFD691C" w14:textId="252FD918" w:rsidR="00A64450" w:rsidRPr="00A64450" w:rsidRDefault="00632589" w:rsidP="004D04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B4945">
        <w:rPr>
          <w:rFonts w:ascii="Times New Roman" w:hAnsi="Times New Roman" w:cs="Times New Roman"/>
          <w:sz w:val="28"/>
          <w:szCs w:val="28"/>
        </w:rPr>
        <w:t xml:space="preserve"> </w:t>
      </w:r>
      <w:r w:rsid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6C0588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знакомиться </w:t>
      </w:r>
      <w:r w:rsidR="00BF4DAC">
        <w:rPr>
          <w:rFonts w:ascii="Times New Roman" w:hAnsi="Times New Roman" w:cs="Times New Roman"/>
          <w:sz w:val="28"/>
          <w:szCs w:val="28"/>
        </w:rPr>
        <w:t xml:space="preserve">с возможностями среды разработки Microsoft </w:t>
      </w:r>
      <w:proofErr w:type="spellStart"/>
      <w:r w:rsidR="00BF4DA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F4DAC">
        <w:rPr>
          <w:rFonts w:ascii="Times New Roman" w:hAnsi="Times New Roman" w:cs="Times New Roman"/>
          <w:sz w:val="28"/>
          <w:szCs w:val="28"/>
        </w:rPr>
        <w:t xml:space="preserve"> </w:t>
      </w:r>
      <w:r w:rsidR="00BF4DA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F4DAC">
        <w:rPr>
          <w:rFonts w:ascii="Times New Roman" w:hAnsi="Times New Roman" w:cs="Times New Roman"/>
          <w:sz w:val="28"/>
          <w:szCs w:val="28"/>
        </w:rPr>
        <w:t xml:space="preserve"> по созданию </w:t>
      </w:r>
      <w:proofErr w:type="spellStart"/>
      <w:r w:rsidR="00BF4DA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BF4DAC">
        <w:rPr>
          <w:rFonts w:ascii="Times New Roman" w:hAnsi="Times New Roman" w:cs="Times New Roman"/>
          <w:sz w:val="28"/>
          <w:szCs w:val="28"/>
        </w:rPr>
        <w:t xml:space="preserve">-приложений баз данных, в том числе с использование специализированных элементов управления — поставщиков и потребителей данных. Научиться использовать средства визуальной среды разработки для создания </w:t>
      </w:r>
      <w:proofErr w:type="spellStart"/>
      <w:r w:rsidR="00BF4DA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BF4DAC">
        <w:rPr>
          <w:rFonts w:ascii="Times New Roman" w:hAnsi="Times New Roman" w:cs="Times New Roman"/>
          <w:sz w:val="28"/>
          <w:szCs w:val="28"/>
        </w:rPr>
        <w:t xml:space="preserve">-приложений баз данных на основе технологии </w:t>
      </w:r>
      <w:r w:rsidR="00BF4DAC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BF4DAC">
        <w:rPr>
          <w:rFonts w:ascii="Times New Roman" w:hAnsi="Times New Roman" w:cs="Times New Roman"/>
          <w:sz w:val="28"/>
          <w:szCs w:val="28"/>
        </w:rPr>
        <w:t>.</w:t>
      </w:r>
      <w:r w:rsidR="00BF4DA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F4DAC" w:rsidRPr="00E22AE1">
        <w:rPr>
          <w:rFonts w:ascii="Times New Roman" w:hAnsi="Times New Roman" w:cs="Times New Roman"/>
          <w:sz w:val="28"/>
          <w:szCs w:val="28"/>
        </w:rPr>
        <w:t xml:space="preserve"> </w:t>
      </w:r>
      <w:r w:rsidR="00BF4DAC">
        <w:rPr>
          <w:rFonts w:ascii="Times New Roman" w:hAnsi="Times New Roman" w:cs="Times New Roman"/>
          <w:sz w:val="28"/>
          <w:szCs w:val="28"/>
        </w:rPr>
        <w:t xml:space="preserve">и </w:t>
      </w:r>
      <w:r w:rsidR="00BF4DA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F4DAC" w:rsidRPr="00E22AE1">
        <w:rPr>
          <w:rFonts w:ascii="Times New Roman" w:hAnsi="Times New Roman" w:cs="Times New Roman"/>
          <w:sz w:val="28"/>
          <w:szCs w:val="28"/>
        </w:rPr>
        <w:t>-</w:t>
      </w:r>
      <w:r w:rsidR="00BF4DAC">
        <w:rPr>
          <w:rFonts w:ascii="Times New Roman" w:hAnsi="Times New Roman" w:cs="Times New Roman"/>
          <w:sz w:val="28"/>
          <w:szCs w:val="28"/>
        </w:rPr>
        <w:t>форм.</w:t>
      </w:r>
    </w:p>
    <w:p w14:paraId="57B61A3B" w14:textId="77777777" w:rsidR="00632589" w:rsidRPr="00EB4945" w:rsidRDefault="00632589" w:rsidP="00632589">
      <w:pPr>
        <w:pStyle w:val="Default"/>
        <w:jc w:val="both"/>
        <w:rPr>
          <w:rFonts w:ascii="Times New Roman" w:hAnsi="Times New Roman" w:cs="Times New Roman"/>
        </w:rPr>
      </w:pPr>
    </w:p>
    <w:p w14:paraId="00193915" w14:textId="4507E5B4" w:rsidR="00632589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43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B040727" w14:textId="77777777" w:rsidR="004D043B" w:rsidRPr="004D043B" w:rsidRDefault="004D043B" w:rsidP="004D043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01116" w14:textId="77777777" w:rsidR="00BF4DAC" w:rsidRPr="00BF4DAC" w:rsidRDefault="00BF4DAC" w:rsidP="00BF4DA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среду Microsoft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спроектировать и создать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на основе набора </w:t>
      </w: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-форм.</w:t>
      </w:r>
    </w:p>
    <w:p w14:paraId="68EC3A07" w14:textId="77777777" w:rsidR="00BF4DAC" w:rsidRPr="00BF4DAC" w:rsidRDefault="00BF4DAC" w:rsidP="00BF4DA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создать систему форм для последующей работы с данными согласно вашему варианту, а также систему навигации по приложению. </w:t>
      </w:r>
    </w:p>
    <w:p w14:paraId="497B11DB" w14:textId="77777777" w:rsidR="00BF4DAC" w:rsidRPr="00BF4DAC" w:rsidRDefault="00BF4DAC" w:rsidP="00BF4DA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приложение должно удовлетворять следующим требованиям:</w:t>
      </w:r>
    </w:p>
    <w:p w14:paraId="1168ED4E" w14:textId="77777777" w:rsidR="00BF4DAC" w:rsidRPr="00BF4DAC" w:rsidRDefault="00BF4DAC" w:rsidP="00BF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в приложение возможен только для аутентифицированных пользователей.</w:t>
      </w:r>
    </w:p>
    <w:p w14:paraId="01648EA6" w14:textId="77777777" w:rsidR="00BF4DAC" w:rsidRPr="00BF4DAC" w:rsidRDefault="00BF4DAC" w:rsidP="00BF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формы </w:t>
      </w: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должны быть построены на базе шаблона, задаваемого одной или несколькими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Master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страницами.</w:t>
      </w:r>
    </w:p>
    <w:p w14:paraId="09C12A75" w14:textId="77777777" w:rsidR="00BF4DAC" w:rsidRPr="00BF4DAC" w:rsidRDefault="00BF4DAC" w:rsidP="00BF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навигация должна присутствовать и обеспечивать оптимальный путь перехода между двумя произвольно выбранными формами в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соответсвии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логикой приложения. </w:t>
      </w:r>
    </w:p>
    <w:p w14:paraId="52868E2A" w14:textId="77777777" w:rsidR="00BF4DAC" w:rsidRPr="00BF4DAC" w:rsidRDefault="00BF4DAC" w:rsidP="00BF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навигации должна включать карту сайта, построенную на основе данных специализированного файла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web.sitemap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F08C76D" w14:textId="77777777" w:rsidR="00BF4DAC" w:rsidRPr="00BF4DAC" w:rsidRDefault="00BF4DAC" w:rsidP="00BF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системы навигации использовать элементы управления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TreeView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Menu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SiteMapPath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D75A71" w14:textId="77777777" w:rsidR="00BF4DAC" w:rsidRPr="00BF4DAC" w:rsidRDefault="00BF4DAC" w:rsidP="00BF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-формы должны использовать преимущественно форму табличного представление информации из базы данных. </w:t>
      </w:r>
    </w:p>
    <w:p w14:paraId="06B58396" w14:textId="77777777" w:rsidR="00BF4DAC" w:rsidRPr="00BF4DAC" w:rsidRDefault="00BF4DAC" w:rsidP="00BF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Осуществлять ввод, редактирование, добавление и просмотра данных реляционной базы данных согласно </w:t>
      </w:r>
      <w:proofErr w:type="gram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варианту</w:t>
      </w:r>
      <w:proofErr w:type="gram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удобном для пользователя виде.</w:t>
      </w:r>
    </w:p>
    <w:p w14:paraId="7C85BF7F" w14:textId="77777777" w:rsidR="00BF4DAC" w:rsidRPr="00BF4DAC" w:rsidRDefault="00BF4DAC" w:rsidP="00BF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-формы должны содержать текстовые поля, поля со списком, табличные элементы управления (</w:t>
      </w:r>
      <w:proofErr w:type="spellStart"/>
      <w:r w:rsidRPr="00BF4DA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GridView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F4DA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ListView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командные кнопки и другие элементы.</w:t>
      </w:r>
    </w:p>
    <w:p w14:paraId="32105935" w14:textId="77777777" w:rsidR="00BF4DAC" w:rsidRPr="00BF4DAC" w:rsidRDefault="00BF4DAC" w:rsidP="00BF4DA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разработке </w:t>
      </w:r>
      <w:proofErr w:type="spellStart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F4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-форм предусмотреть, где необходимо, проверку вводимых значений перед их отправкой на сервер. </w:t>
      </w:r>
    </w:p>
    <w:p w14:paraId="22898415" w14:textId="6945530D" w:rsidR="006F2AA5" w:rsidRDefault="006F2AA5" w:rsidP="00FE428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1E79F1" w14:textId="77777777" w:rsidR="00FE4281" w:rsidRDefault="00FE4281" w:rsidP="00FE42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9A68DBC" w14:textId="77777777" w:rsidR="007152C7" w:rsidRDefault="007152C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984460" w14:textId="12937515" w:rsidR="00D06942" w:rsidRDefault="00D06942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FF6A24" w14:textId="2B2CB4B0" w:rsidR="00FD344A" w:rsidRPr="00A64450" w:rsidRDefault="00FD344A" w:rsidP="00A64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Исходный код классов представлен в приложении А.</w:t>
      </w:r>
    </w:p>
    <w:p w14:paraId="5F30EC84" w14:textId="72EE7996" w:rsidR="001F46C4" w:rsidRDefault="001F46C4" w:rsidP="0071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7C3A9" w14:textId="77777777" w:rsidR="001F46C4" w:rsidRPr="00E14A45" w:rsidRDefault="001F46C4" w:rsidP="007831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91B2BA4" w14:textId="40EDB02A" w:rsidR="00AF3477" w:rsidRPr="00D971BB" w:rsidRDefault="00995100" w:rsidP="00FD344A">
      <w:pPr>
        <w:autoSpaceDE w:val="0"/>
        <w:autoSpaceDN w:val="0"/>
        <w:adjustRightInd w:val="0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0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Результат выполнения: </w:t>
      </w:r>
    </w:p>
    <w:p w14:paraId="7265D558" w14:textId="419670B9" w:rsidR="00995100" w:rsidRDefault="00D971BB" w:rsidP="00B53390">
      <w:pPr>
        <w:pStyle w:val="a3"/>
        <w:autoSpaceDE w:val="0"/>
        <w:autoSpaceDN w:val="0"/>
        <w:adjustRightInd w:val="0"/>
        <w:ind w:left="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36F466B" wp14:editId="23E9BB1A">
            <wp:extent cx="6022975" cy="1804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C7D3" w14:textId="58339EC6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F5F09D0" w14:textId="5B82C6EE" w:rsidR="00E14A45" w:rsidRPr="007152C7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7152C7"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7152C7">
        <w:rPr>
          <w:rFonts w:eastAsia="Times New Roman" w:cs="Times New Roman"/>
          <w:color w:val="000000"/>
          <w:szCs w:val="28"/>
        </w:rPr>
        <w:t>Пункт меню «</w:t>
      </w:r>
      <w:r w:rsidR="00D971BB">
        <w:rPr>
          <w:rFonts w:eastAsia="Times New Roman" w:cs="Times New Roman"/>
          <w:color w:val="000000"/>
          <w:szCs w:val="28"/>
        </w:rPr>
        <w:t>Подразделения</w:t>
      </w:r>
      <w:r w:rsidR="007152C7">
        <w:rPr>
          <w:rFonts w:eastAsia="Times New Roman" w:cs="Times New Roman"/>
          <w:color w:val="000000"/>
          <w:szCs w:val="28"/>
        </w:rPr>
        <w:t>»</w:t>
      </w:r>
    </w:p>
    <w:p w14:paraId="1466DC8B" w14:textId="77777777" w:rsidR="001F46C4" w:rsidRPr="00075934" w:rsidRDefault="001F46C4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6F6BB62" w14:textId="3334EF22" w:rsidR="00E14A45" w:rsidRDefault="001045A2" w:rsidP="00B53390">
      <w:pPr>
        <w:pStyle w:val="a3"/>
        <w:autoSpaceDE w:val="0"/>
        <w:autoSpaceDN w:val="0"/>
        <w:adjustRightInd w:val="0"/>
        <w:ind w:left="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10C6AC2B" wp14:editId="7CB9059B">
            <wp:extent cx="6022975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6302" w14:textId="77777777" w:rsidR="00E14A45" w:rsidRDefault="00E14A45" w:rsidP="00E14A45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298BB63E" w14:textId="131DAB73" w:rsidR="00DA687F" w:rsidRDefault="00E14A45" w:rsidP="001045A2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7152C7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7152C7">
        <w:rPr>
          <w:rFonts w:eastAsia="Times New Roman" w:cs="Times New Roman"/>
          <w:color w:val="000000"/>
          <w:szCs w:val="28"/>
        </w:rPr>
        <w:t xml:space="preserve">Сортировка по </w:t>
      </w:r>
      <w:r w:rsidR="001045A2">
        <w:rPr>
          <w:rFonts w:eastAsia="Times New Roman" w:cs="Times New Roman"/>
          <w:color w:val="000000"/>
          <w:szCs w:val="28"/>
        </w:rPr>
        <w:t>количеству сотрудников</w:t>
      </w:r>
    </w:p>
    <w:p w14:paraId="74471FDC" w14:textId="77777777" w:rsidR="001045A2" w:rsidRPr="001045A2" w:rsidRDefault="001045A2" w:rsidP="001045A2">
      <w:pPr>
        <w:pStyle w:val="a3"/>
        <w:autoSpaceDE w:val="0"/>
        <w:autoSpaceDN w:val="0"/>
        <w:adjustRightInd w:val="0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CF6C0C3" w14:textId="21CADE91" w:rsidR="00EE5095" w:rsidRPr="00A64450" w:rsidRDefault="00DB6DFE" w:rsidP="00F254B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DFE">
        <w:rPr>
          <w:rFonts w:ascii="Times New Roman" w:hAnsi="Times New Roman" w:cs="Times New Roman"/>
          <w:b/>
          <w:sz w:val="28"/>
          <w:szCs w:val="28"/>
        </w:rPr>
        <w:t>Вывод:</w:t>
      </w:r>
      <w:r w:rsidR="00EE5095" w:rsidRPr="00E3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68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DA687F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знакоми</w:t>
      </w:r>
      <w:r w:rsidR="00DA68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лись</w:t>
      </w:r>
      <w:r w:rsidR="00DA687F" w:rsidRPr="006C0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5626">
        <w:rPr>
          <w:rFonts w:ascii="Times New Roman" w:hAnsi="Times New Roman" w:cs="Times New Roman"/>
          <w:sz w:val="28"/>
          <w:szCs w:val="28"/>
        </w:rPr>
        <w:t xml:space="preserve">с возможностями среды разработки Microsoft </w:t>
      </w:r>
      <w:proofErr w:type="spellStart"/>
      <w:r w:rsidR="0055562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555626">
        <w:rPr>
          <w:rFonts w:ascii="Times New Roman" w:hAnsi="Times New Roman" w:cs="Times New Roman"/>
          <w:sz w:val="28"/>
          <w:szCs w:val="28"/>
        </w:rPr>
        <w:t xml:space="preserve"> </w:t>
      </w:r>
      <w:r w:rsidR="0055562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55626">
        <w:rPr>
          <w:rFonts w:ascii="Times New Roman" w:hAnsi="Times New Roman" w:cs="Times New Roman"/>
          <w:sz w:val="28"/>
          <w:szCs w:val="28"/>
        </w:rPr>
        <w:t xml:space="preserve"> по созданию </w:t>
      </w:r>
      <w:proofErr w:type="spellStart"/>
      <w:r w:rsidR="0055562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555626">
        <w:rPr>
          <w:rFonts w:ascii="Times New Roman" w:hAnsi="Times New Roman" w:cs="Times New Roman"/>
          <w:sz w:val="28"/>
          <w:szCs w:val="28"/>
        </w:rPr>
        <w:t xml:space="preserve">-приложений баз данных, в том числе с использование специализированных элементов управления — поставщиков и потребителей данных. Научиться использовать средства визуальной среды разработки для создания </w:t>
      </w:r>
      <w:proofErr w:type="spellStart"/>
      <w:r w:rsidR="0055562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555626">
        <w:rPr>
          <w:rFonts w:ascii="Times New Roman" w:hAnsi="Times New Roman" w:cs="Times New Roman"/>
          <w:sz w:val="28"/>
          <w:szCs w:val="28"/>
        </w:rPr>
        <w:t xml:space="preserve">-приложений баз данных на основе технологии </w:t>
      </w:r>
      <w:r w:rsidR="00555626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555626">
        <w:rPr>
          <w:rFonts w:ascii="Times New Roman" w:hAnsi="Times New Roman" w:cs="Times New Roman"/>
          <w:sz w:val="28"/>
          <w:szCs w:val="28"/>
        </w:rPr>
        <w:t>.</w:t>
      </w:r>
      <w:r w:rsidR="0055562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55626" w:rsidRPr="00E22AE1">
        <w:rPr>
          <w:rFonts w:ascii="Times New Roman" w:hAnsi="Times New Roman" w:cs="Times New Roman"/>
          <w:sz w:val="28"/>
          <w:szCs w:val="28"/>
        </w:rPr>
        <w:t xml:space="preserve"> </w:t>
      </w:r>
      <w:r w:rsidR="00555626">
        <w:rPr>
          <w:rFonts w:ascii="Times New Roman" w:hAnsi="Times New Roman" w:cs="Times New Roman"/>
          <w:sz w:val="28"/>
          <w:szCs w:val="28"/>
        </w:rPr>
        <w:t xml:space="preserve">и </w:t>
      </w:r>
      <w:r w:rsidR="005556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55626" w:rsidRPr="00E22AE1">
        <w:rPr>
          <w:rFonts w:ascii="Times New Roman" w:hAnsi="Times New Roman" w:cs="Times New Roman"/>
          <w:sz w:val="28"/>
          <w:szCs w:val="28"/>
        </w:rPr>
        <w:t>-</w:t>
      </w:r>
      <w:r w:rsidR="00555626">
        <w:rPr>
          <w:rFonts w:ascii="Times New Roman" w:hAnsi="Times New Roman" w:cs="Times New Roman"/>
          <w:sz w:val="28"/>
          <w:szCs w:val="28"/>
        </w:rPr>
        <w:t>форм.</w:t>
      </w:r>
    </w:p>
    <w:p w14:paraId="7709C027" w14:textId="367761FC" w:rsidR="00812924" w:rsidRPr="00A64450" w:rsidRDefault="00812924" w:rsidP="008129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1D967F" w14:textId="77777777" w:rsidR="00812924" w:rsidRPr="00EB4945" w:rsidRDefault="00812924" w:rsidP="00812924">
      <w:pPr>
        <w:pStyle w:val="Default"/>
        <w:jc w:val="both"/>
        <w:rPr>
          <w:rFonts w:ascii="Times New Roman" w:hAnsi="Times New Roman" w:cs="Times New Roman"/>
        </w:rPr>
      </w:pPr>
    </w:p>
    <w:p w14:paraId="7AB70782" w14:textId="2DF2DAB2" w:rsidR="00FD344A" w:rsidRPr="00F254BA" w:rsidRDefault="00FD344A" w:rsidP="00F254BA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ПРИЛОЖЕНИЕ А</w:t>
      </w:r>
    </w:p>
    <w:p w14:paraId="6B7A73CB" w14:textId="659C8139" w:rsidR="00FD344A" w:rsidRDefault="00FD344A" w:rsidP="00FD3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 программы</w:t>
      </w:r>
    </w:p>
    <w:p w14:paraId="7B89F604" w14:textId="6FDC04EF" w:rsidR="00FD344A" w:rsidRDefault="00FD344A" w:rsidP="00FD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40FAE3A" w14:textId="4BE6A207" w:rsidR="00FD344A" w:rsidRPr="00126BAC" w:rsidRDefault="00FD344A" w:rsidP="00FD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52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126B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126B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6E3A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Employees</w:t>
      </w:r>
      <w:r w:rsidRPr="00126B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proofErr w:type="spellStart"/>
      <w:r w:rsidR="006E3A0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aspx</w:t>
      </w:r>
      <w:proofErr w:type="spellEnd"/>
      <w:r w:rsidRPr="00126B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89BD00C" w14:textId="77777777" w:rsidR="00FD344A" w:rsidRPr="00126BAC" w:rsidRDefault="00FD344A" w:rsidP="00FD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7970EB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="Contact"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MasterPageFile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Site.Master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Contact.aspx.cs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WebForms.Contact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14:paraId="0CEDCC01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7F3AB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BodyContent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ContentPlaceHolderID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MainContent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410BAE87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="GridView1"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AllowPaging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AllowSorting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334EDA" w14:textId="1A7FAB93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CellPadding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C852A9">
        <w:rPr>
          <w:rFonts w:ascii="Consolas" w:hAnsi="Consolas" w:cs="Consolas"/>
          <w:color w:val="0000FF"/>
          <w:sz w:val="19"/>
          <w:szCs w:val="19"/>
          <w:lang w:val="en-US"/>
        </w:rPr>
        <w:t>Company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64EAEB" w14:textId="7156CA63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GridLines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="None"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="101px"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="950px"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1045A2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="#333333"&gt;</w:t>
      </w:r>
    </w:p>
    <w:p w14:paraId="31951E9A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AlternatingRowStyle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0C3BCA2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285FA8" w14:textId="4204520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1045A2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="001045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045A2">
        <w:rPr>
          <w:rFonts w:ascii="Consolas" w:hAnsi="Consolas" w:cs="Consolas"/>
          <w:color w:val="0000FF"/>
          <w:sz w:val="19"/>
          <w:szCs w:val="19"/>
        </w:rPr>
        <w:t>отдела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1045A2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InsertVisible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7EA6A7A" w14:textId="62509CDC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1045A2"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="001045A2" w:rsidRPr="001045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045A2">
        <w:rPr>
          <w:rFonts w:ascii="Consolas" w:hAnsi="Consolas" w:cs="Consolas"/>
          <w:color w:val="0000FF"/>
          <w:sz w:val="19"/>
          <w:szCs w:val="19"/>
        </w:rPr>
        <w:t>отдела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FE61FC6" w14:textId="089116A3" w:rsidR="006E3A08" w:rsidRPr="006E3A08" w:rsidRDefault="006E3A08" w:rsidP="00B55C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="Experience"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1045A2">
        <w:rPr>
          <w:rFonts w:ascii="Consolas" w:hAnsi="Consolas" w:cs="Consolas"/>
          <w:color w:val="0000FF"/>
          <w:sz w:val="19"/>
          <w:szCs w:val="19"/>
        </w:rPr>
        <w:t>Кол</w:t>
      </w:r>
      <w:r w:rsidR="001045A2" w:rsidRPr="001045A2"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r w:rsidR="001045A2">
        <w:rPr>
          <w:rFonts w:ascii="Consolas" w:hAnsi="Consolas" w:cs="Consolas"/>
          <w:color w:val="0000FF"/>
          <w:sz w:val="19"/>
          <w:szCs w:val="19"/>
        </w:rPr>
        <w:t>во</w:t>
      </w:r>
      <w:r w:rsidR="001045A2" w:rsidRPr="001045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1045A2">
        <w:rPr>
          <w:rFonts w:ascii="Consolas" w:hAnsi="Consolas" w:cs="Consolas"/>
          <w:color w:val="0000FF"/>
          <w:sz w:val="19"/>
          <w:szCs w:val="19"/>
        </w:rPr>
        <w:t>сотрудников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1045A2">
        <w:rPr>
          <w:rFonts w:ascii="Consolas" w:hAnsi="Consolas" w:cs="Consolas"/>
          <w:color w:val="0000FF"/>
          <w:sz w:val="19"/>
          <w:szCs w:val="19"/>
          <w:lang w:val="en-US"/>
        </w:rPr>
        <w:t>CountEmployee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A5DDFFF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E671739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CommandField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ShowDeleteButton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ShowEditButton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3F2BA87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EA9832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EditRowStyle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="#2461BF"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FDD971E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FooterStyle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="#507CD1"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Font-Bold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2FB5BBF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HeaderStyle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="#507CD1"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Font-Bold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FFBA659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PagerStyle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="#2461BF"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HorizontalAlign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2976D4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RowStyle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="#EFF3FB"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5C07C55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SelectedRowStyle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="#D1DDF1"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Font-Bold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="#333333"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6E9022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SortedAscendingCellStyle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="#F5F7FB"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09C5E98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SortedAscendingHeaderStyle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="#6D95E1"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9E59276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SortedDescendingCellStyle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="#E9EBEF"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73076E9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SortedDescendingHeaderStyle</w:t>
      </w:r>
      <w:proofErr w:type="spell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="#4870BE"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94E96E9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proofErr w:type="spellEnd"/>
      <w:proofErr w:type="gram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0024BD" w14:textId="1983F701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C852A9">
        <w:rPr>
          <w:rFonts w:ascii="Consolas" w:hAnsi="Consolas" w:cs="Consolas"/>
          <w:color w:val="0000FF"/>
          <w:sz w:val="19"/>
          <w:szCs w:val="19"/>
          <w:lang w:val="en-US"/>
        </w:rPr>
        <w:t>Company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6E3A0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$ 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ConnectionStrings:</w:t>
      </w:r>
      <w:r w:rsidR="00C852A9">
        <w:rPr>
          <w:rFonts w:ascii="Consolas" w:hAnsi="Consolas" w:cs="Consolas"/>
          <w:color w:val="0000FF"/>
          <w:sz w:val="19"/>
          <w:szCs w:val="19"/>
          <w:lang w:val="en-US"/>
        </w:rPr>
        <w:t>CompanyASP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8E340F" w14:textId="5412B4E6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="SELECT </w:t>
      </w:r>
      <w:proofErr w:type="spellStart"/>
      <w:r w:rsidR="00B55C54">
        <w:rPr>
          <w:rFonts w:ascii="Consolas" w:hAnsi="Consolas" w:cs="Consolas"/>
          <w:color w:val="0000FF"/>
          <w:sz w:val="19"/>
          <w:szCs w:val="19"/>
          <w:lang w:val="en-US"/>
        </w:rPr>
        <w:t>Units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="00B55C5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="00B55C5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s.FullName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="00B55C54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s.</w:t>
      </w:r>
      <w:r w:rsidR="00B55C54">
        <w:rPr>
          <w:rFonts w:ascii="Consolas" w:hAnsi="Consolas" w:cs="Consolas"/>
          <w:color w:val="0000FF"/>
          <w:sz w:val="19"/>
          <w:szCs w:val="19"/>
          <w:lang w:val="en-US"/>
        </w:rPr>
        <w:t>CountEmployee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, FROM </w:t>
      </w:r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Units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 INNER JOIN </w:t>
      </w:r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Employees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 ON 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s.</w:t>
      </w:r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Employee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Employees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.Id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97015A4" w14:textId="2B5DA6E4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UpdateCommand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="UPDATE </w:t>
      </w:r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Units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 SET 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=@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CountEmployees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=@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CountEmployees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Employee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=@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Employee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Id=@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DeleteCommand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="DELETE FROM </w:t>
      </w:r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Units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(Id = @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FB0785" w14:textId="1A8C980C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InsertCommand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="INSERT INTO </w:t>
      </w:r>
      <w:proofErr w:type="gram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Units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CountEmployees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Employee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) VALUES (@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CountEmployees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, @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Employee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</w:p>
    <w:p w14:paraId="185C7C72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1ED019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2208C7" w14:textId="255329F2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Unit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0B78EE3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DeleteParameters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F17714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720139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EA5C213" w14:textId="44ED5E83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CountEmployee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81308A0" w14:textId="60696D88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Employee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D3EC507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InsertParameters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1994C2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6C89A8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FullName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AE9A7D5" w14:textId="5B7604E0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CountEmployee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6FD4C8E" w14:textId="79CC8386" w:rsidR="006E3A08" w:rsidRPr="006E3A08" w:rsidRDefault="006E3A08" w:rsidP="00041B6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Parameter</w:t>
      </w:r>
      <w:proofErr w:type="spellEnd"/>
      <w:proofErr w:type="gramEnd"/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="00041B6B">
        <w:rPr>
          <w:rFonts w:ascii="Consolas" w:hAnsi="Consolas" w:cs="Consolas"/>
          <w:color w:val="0000FF"/>
          <w:sz w:val="19"/>
          <w:szCs w:val="19"/>
          <w:lang w:val="en-US"/>
        </w:rPr>
        <w:t>Employee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E6EBD6C" w14:textId="77777777" w:rsidR="006E3A08" w:rsidRPr="006E3A08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6E3A08">
        <w:rPr>
          <w:rFonts w:ascii="Consolas" w:hAnsi="Consolas" w:cs="Consolas"/>
          <w:color w:val="800000"/>
          <w:sz w:val="19"/>
          <w:szCs w:val="19"/>
          <w:lang w:val="en-US"/>
        </w:rPr>
        <w:t>UpdateParameters</w:t>
      </w:r>
      <w:proofErr w:type="spellEnd"/>
      <w:r w:rsidRPr="006E3A0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65D044" w14:textId="77777777" w:rsidR="006E3A08" w:rsidRPr="00C852A9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52A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852A9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C852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852A9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proofErr w:type="spellEnd"/>
      <w:proofErr w:type="gramEnd"/>
      <w:r w:rsidRPr="00C852A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F3C09B" w14:textId="77777777" w:rsidR="006E3A08" w:rsidRPr="00C852A9" w:rsidRDefault="006E3A08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2A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852A9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proofErr w:type="gramStart"/>
      <w:r w:rsidRPr="00C852A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852A9">
        <w:rPr>
          <w:rFonts w:ascii="Consolas" w:hAnsi="Consolas" w:cs="Consolas"/>
          <w:color w:val="800000"/>
          <w:sz w:val="19"/>
          <w:szCs w:val="19"/>
          <w:lang w:val="en-US"/>
        </w:rPr>
        <w:t>Content</w:t>
      </w:r>
      <w:proofErr w:type="spellEnd"/>
      <w:proofErr w:type="gramEnd"/>
      <w:r w:rsidRPr="00C852A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2C9D18" w14:textId="1B5FF652" w:rsidR="00EE5095" w:rsidRPr="00274034" w:rsidRDefault="00EE5095" w:rsidP="006E3A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EE5095" w:rsidRPr="00274034" w:rsidSect="00BF4DAC">
      <w:pgSz w:w="11906" w:h="16838"/>
      <w:pgMar w:top="720" w:right="720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-348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48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48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48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48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48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48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48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48"/>
        </w:tabs>
        <w:ind w:left="6840" w:hanging="360"/>
      </w:pPr>
      <w:rPr>
        <w:rFonts w:ascii="Wingdings" w:hAnsi="Wingdings" w:cs="Wingdings"/>
      </w:r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5" w15:restartNumberingAfterBreak="0">
    <w:nsid w:val="02E24AD3"/>
    <w:multiLevelType w:val="hybridMultilevel"/>
    <w:tmpl w:val="FA203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EB21F5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A31C5"/>
    <w:multiLevelType w:val="hybridMultilevel"/>
    <w:tmpl w:val="E51E2E3C"/>
    <w:lvl w:ilvl="0" w:tplc="DFE2661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B2011"/>
    <w:multiLevelType w:val="hybridMultilevel"/>
    <w:tmpl w:val="E70EC7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1700BB"/>
    <w:multiLevelType w:val="hybridMultilevel"/>
    <w:tmpl w:val="CEC2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57"/>
    <w:rsid w:val="00041B6B"/>
    <w:rsid w:val="00050569"/>
    <w:rsid w:val="00075934"/>
    <w:rsid w:val="000C4F54"/>
    <w:rsid w:val="000E6C5E"/>
    <w:rsid w:val="001045A2"/>
    <w:rsid w:val="00126BAC"/>
    <w:rsid w:val="00155E5D"/>
    <w:rsid w:val="001A108B"/>
    <w:rsid w:val="001C2C24"/>
    <w:rsid w:val="001F46C4"/>
    <w:rsid w:val="001F5220"/>
    <w:rsid w:val="00206477"/>
    <w:rsid w:val="00263A9A"/>
    <w:rsid w:val="00274034"/>
    <w:rsid w:val="002869A8"/>
    <w:rsid w:val="002E1197"/>
    <w:rsid w:val="002F070A"/>
    <w:rsid w:val="003574EF"/>
    <w:rsid w:val="0037333C"/>
    <w:rsid w:val="00391F56"/>
    <w:rsid w:val="0040311F"/>
    <w:rsid w:val="0047047D"/>
    <w:rsid w:val="004C2653"/>
    <w:rsid w:val="004C7725"/>
    <w:rsid w:val="004D043B"/>
    <w:rsid w:val="00525FAE"/>
    <w:rsid w:val="00553B8F"/>
    <w:rsid w:val="00555626"/>
    <w:rsid w:val="0056742F"/>
    <w:rsid w:val="005A1356"/>
    <w:rsid w:val="005C1DDC"/>
    <w:rsid w:val="00601C32"/>
    <w:rsid w:val="00632589"/>
    <w:rsid w:val="00641AD1"/>
    <w:rsid w:val="006A544F"/>
    <w:rsid w:val="006C0588"/>
    <w:rsid w:val="006E3A08"/>
    <w:rsid w:val="006F227A"/>
    <w:rsid w:val="006F2AA5"/>
    <w:rsid w:val="007152C7"/>
    <w:rsid w:val="00744F42"/>
    <w:rsid w:val="007705F2"/>
    <w:rsid w:val="00783133"/>
    <w:rsid w:val="007B1B00"/>
    <w:rsid w:val="007C206C"/>
    <w:rsid w:val="007E4A4E"/>
    <w:rsid w:val="007F4C17"/>
    <w:rsid w:val="00812924"/>
    <w:rsid w:val="008C1B87"/>
    <w:rsid w:val="008C533E"/>
    <w:rsid w:val="008E6617"/>
    <w:rsid w:val="008F4D56"/>
    <w:rsid w:val="00980089"/>
    <w:rsid w:val="00995100"/>
    <w:rsid w:val="009B2D1A"/>
    <w:rsid w:val="009C47BB"/>
    <w:rsid w:val="00A03426"/>
    <w:rsid w:val="00A03FC1"/>
    <w:rsid w:val="00A64450"/>
    <w:rsid w:val="00A82D23"/>
    <w:rsid w:val="00AE398A"/>
    <w:rsid w:val="00AF3477"/>
    <w:rsid w:val="00B05A75"/>
    <w:rsid w:val="00B246D3"/>
    <w:rsid w:val="00B5294F"/>
    <w:rsid w:val="00B53390"/>
    <w:rsid w:val="00B55C54"/>
    <w:rsid w:val="00B825B7"/>
    <w:rsid w:val="00BB2332"/>
    <w:rsid w:val="00BE4275"/>
    <w:rsid w:val="00BF4DAC"/>
    <w:rsid w:val="00C034A8"/>
    <w:rsid w:val="00C634F0"/>
    <w:rsid w:val="00C852A9"/>
    <w:rsid w:val="00C95CAD"/>
    <w:rsid w:val="00CD6C68"/>
    <w:rsid w:val="00CE6357"/>
    <w:rsid w:val="00D06942"/>
    <w:rsid w:val="00D14B99"/>
    <w:rsid w:val="00D4395D"/>
    <w:rsid w:val="00D971BB"/>
    <w:rsid w:val="00DA687F"/>
    <w:rsid w:val="00DB6DFE"/>
    <w:rsid w:val="00DD668C"/>
    <w:rsid w:val="00DE4B4F"/>
    <w:rsid w:val="00DE54ED"/>
    <w:rsid w:val="00E14A45"/>
    <w:rsid w:val="00E32461"/>
    <w:rsid w:val="00E56E5D"/>
    <w:rsid w:val="00E87CDC"/>
    <w:rsid w:val="00E96E4D"/>
    <w:rsid w:val="00EB237B"/>
    <w:rsid w:val="00EE5095"/>
    <w:rsid w:val="00EF6939"/>
    <w:rsid w:val="00F254BA"/>
    <w:rsid w:val="00F61AF7"/>
    <w:rsid w:val="00FA20D4"/>
    <w:rsid w:val="00FA47CE"/>
    <w:rsid w:val="00FB1782"/>
    <w:rsid w:val="00FD344A"/>
    <w:rsid w:val="00FD7B06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E05D"/>
  <w15:chartTrackingRefBased/>
  <w15:docId w15:val="{60877714-3ECD-47DE-99FD-CD59AAC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D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75"/>
    <w:pPr>
      <w:widowControl w:val="0"/>
      <w:spacing w:after="0" w:line="240" w:lineRule="auto"/>
      <w:ind w:left="720"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fontstyle01">
    <w:name w:val="fontstyle01"/>
    <w:basedOn w:val="a0"/>
    <w:rsid w:val="0063258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customStyle="1" w:styleId="Default">
    <w:name w:val="Default"/>
    <w:rsid w:val="00632589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Башаримов</dc:creator>
  <cp:keywords/>
  <dc:description/>
  <cp:lastModifiedBy>Пользователь Windows</cp:lastModifiedBy>
  <cp:revision>74</cp:revision>
  <dcterms:created xsi:type="dcterms:W3CDTF">2019-09-30T16:47:00Z</dcterms:created>
  <dcterms:modified xsi:type="dcterms:W3CDTF">2020-01-25T22:45:00Z</dcterms:modified>
</cp:coreProperties>
</file>