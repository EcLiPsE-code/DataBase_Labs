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8E7EE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6E5671EC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14:paraId="055D4A1F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66F14394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50BA6712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1A11035F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9BB0138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62A938A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A6AF8F1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14DCE6EE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99406D5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3ED7196F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CF77B22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D3BAFF4" w14:textId="40681A30" w:rsidR="00632589" w:rsidRPr="000C4F54" w:rsidRDefault="00632589" w:rsidP="00F61AF7">
      <w:pPr>
        <w:tabs>
          <w:tab w:val="center" w:pos="4677"/>
          <w:tab w:val="left" w:pos="7185"/>
        </w:tabs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0C4F54" w:rsidRPr="000C4F54">
        <w:rPr>
          <w:rFonts w:ascii="Times New Roman" w:hAnsi="Times New Roman"/>
          <w:sz w:val="28"/>
          <w:szCs w:val="28"/>
        </w:rPr>
        <w:t>6</w:t>
      </w:r>
    </w:p>
    <w:p w14:paraId="15D9ED00" w14:textId="77777777" w:rsidR="00632589" w:rsidRDefault="00632589" w:rsidP="00632589">
      <w:pPr>
        <w:spacing w:before="30" w:after="0"/>
        <w:rPr>
          <w:rFonts w:ascii="Times New Roman" w:hAnsi="Times New Roman"/>
          <w:sz w:val="28"/>
          <w:szCs w:val="28"/>
        </w:rPr>
      </w:pPr>
    </w:p>
    <w:p w14:paraId="6465C5CE" w14:textId="437F8A74" w:rsidR="00632589" w:rsidRPr="005532B8" w:rsidRDefault="00632589" w:rsidP="006325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32B8">
        <w:rPr>
          <w:rFonts w:ascii="Times New Roman" w:hAnsi="Times New Roman" w:cs="Times New Roman"/>
          <w:b/>
          <w:sz w:val="28"/>
          <w:szCs w:val="28"/>
        </w:rPr>
        <w:t>по дисциплине: «</w:t>
      </w:r>
      <w:r w:rsidR="006C0588" w:rsidRPr="006C0588">
        <w:rPr>
          <w:rFonts w:ascii="Times New Roman" w:hAnsi="Times New Roman" w:cs="Times New Roman"/>
          <w:b/>
          <w:color w:val="000000"/>
          <w:sz w:val="28"/>
          <w:szCs w:val="27"/>
        </w:rPr>
        <w:t>Разработка приложений баз данных для информационных систем</w:t>
      </w:r>
      <w:r w:rsidRPr="005532B8">
        <w:rPr>
          <w:rFonts w:ascii="Times New Roman" w:hAnsi="Times New Roman" w:cs="Times New Roman"/>
          <w:b/>
          <w:sz w:val="28"/>
          <w:szCs w:val="28"/>
        </w:rPr>
        <w:t>»</w:t>
      </w:r>
    </w:p>
    <w:p w14:paraId="6C435A64" w14:textId="4D94AA61" w:rsidR="00A64450" w:rsidRPr="00A64450" w:rsidRDefault="00632589" w:rsidP="008F4D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3B01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sz w:val="28"/>
          <w:szCs w:val="28"/>
        </w:rPr>
        <w:t>:</w:t>
      </w:r>
      <w:r w:rsidRPr="00410168">
        <w:t xml:space="preserve"> </w:t>
      </w:r>
      <w:r w:rsidR="006C0588" w:rsidRPr="006C0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</w:t>
      </w:r>
      <w:proofErr w:type="spellStart"/>
      <w:r w:rsidR="006C0588" w:rsidRPr="006C0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="006C0588" w:rsidRPr="006C0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-сервиса с использованием WEB API ASP.NET MVC (ASP.NET </w:t>
      </w:r>
      <w:proofErr w:type="spellStart"/>
      <w:r w:rsidR="006C0588" w:rsidRPr="006C0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 w:rsidR="006C0588" w:rsidRPr="006C0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MVC) для работы с информацией из базы данных</w:t>
      </w:r>
    </w:p>
    <w:p w14:paraId="6EEFA7EF" w14:textId="77777777" w:rsidR="00632589" w:rsidRPr="0060337B" w:rsidRDefault="00632589" w:rsidP="006325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0A7488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B257739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75B9C40" w14:textId="77777777" w:rsidR="00A64450" w:rsidRDefault="00A64450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0861539" w14:textId="77777777" w:rsidR="00A64450" w:rsidRDefault="00A64450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2E8FA9B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EE2F06A" w14:textId="77777777" w:rsidR="00632589" w:rsidRPr="0060337B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32DDFC2" w14:textId="77777777" w:rsidR="00632589" w:rsidRDefault="00632589" w:rsidP="00632589">
      <w:pPr>
        <w:spacing w:before="30" w:after="0"/>
        <w:ind w:right="-426"/>
        <w:jc w:val="both"/>
        <w:rPr>
          <w:rFonts w:ascii="Times New Roman" w:hAnsi="Times New Roman"/>
          <w:sz w:val="28"/>
          <w:szCs w:val="28"/>
        </w:rPr>
      </w:pPr>
    </w:p>
    <w:p w14:paraId="41EDF9BB" w14:textId="77777777" w:rsidR="00632589" w:rsidRDefault="00632589" w:rsidP="00F61AF7">
      <w:pPr>
        <w:spacing w:before="30" w:after="0"/>
        <w:ind w:left="6663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</w:t>
      </w:r>
      <w:r w:rsidRPr="0060337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1</w:t>
      </w:r>
    </w:p>
    <w:p w14:paraId="61925645" w14:textId="5F135AD9" w:rsidR="00632589" w:rsidRDefault="00026237" w:rsidP="00F61AF7">
      <w:pPr>
        <w:spacing w:before="30" w:after="0"/>
        <w:ind w:left="6663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Солодков М.А</w:t>
      </w:r>
    </w:p>
    <w:p w14:paraId="46047F04" w14:textId="7F1833D2" w:rsidR="00632589" w:rsidRPr="003574EF" w:rsidRDefault="00632589" w:rsidP="00F61AF7">
      <w:pPr>
        <w:tabs>
          <w:tab w:val="left" w:pos="6187"/>
        </w:tabs>
        <w:spacing w:before="30" w:after="0"/>
        <w:ind w:left="6663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доцент</w:t>
      </w:r>
    </w:p>
    <w:p w14:paraId="35899026" w14:textId="77777777" w:rsidR="00632589" w:rsidRPr="007272E1" w:rsidRDefault="00632589" w:rsidP="00F61AF7">
      <w:pPr>
        <w:tabs>
          <w:tab w:val="left" w:pos="6187"/>
        </w:tabs>
        <w:spacing w:before="30" w:after="0"/>
        <w:ind w:left="6663" w:right="-426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Асенчик</w:t>
      </w:r>
      <w:proofErr w:type="spellEnd"/>
      <w:r>
        <w:rPr>
          <w:rFonts w:ascii="Times New Roman" w:hAnsi="Times New Roman"/>
          <w:sz w:val="28"/>
          <w:szCs w:val="28"/>
        </w:rPr>
        <w:t xml:space="preserve"> О.Д.</w:t>
      </w:r>
    </w:p>
    <w:p w14:paraId="796BD785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93801BA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4A71284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087E128C" w14:textId="631461CF" w:rsidR="00A64450" w:rsidRDefault="00A64450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FF939B6" w14:textId="0C80BF6E" w:rsidR="004D043B" w:rsidRPr="00B825B7" w:rsidRDefault="004D043B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679A2800" w14:textId="17C49D0B" w:rsidR="008F4D56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2019</w:t>
      </w:r>
    </w:p>
    <w:p w14:paraId="6CC97F64" w14:textId="77777777" w:rsidR="003574EF" w:rsidRDefault="003574EF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FFD691C" w14:textId="44409B77" w:rsidR="00A64450" w:rsidRPr="00A64450" w:rsidRDefault="00632589" w:rsidP="004D043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EB4945">
        <w:rPr>
          <w:rFonts w:ascii="Times New Roman" w:hAnsi="Times New Roman" w:cs="Times New Roman"/>
          <w:sz w:val="28"/>
          <w:szCs w:val="28"/>
        </w:rPr>
        <w:t xml:space="preserve"> </w:t>
      </w:r>
      <w:r w:rsidR="006C0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6C0588" w:rsidRPr="006C0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знакомиться с возможностями .NET </w:t>
      </w:r>
      <w:proofErr w:type="spellStart"/>
      <w:r w:rsidR="006C0588" w:rsidRPr="006C0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 w:rsidR="006C0588" w:rsidRPr="006C0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получению, отображению и изменение данных при помощи технологии WEB API.</w:t>
      </w:r>
    </w:p>
    <w:p w14:paraId="57B61A3B" w14:textId="77777777" w:rsidR="00632589" w:rsidRPr="00EB4945" w:rsidRDefault="00632589" w:rsidP="00632589">
      <w:pPr>
        <w:pStyle w:val="Default"/>
        <w:jc w:val="both"/>
        <w:rPr>
          <w:rFonts w:ascii="Times New Roman" w:hAnsi="Times New Roman" w:cs="Times New Roman"/>
        </w:rPr>
      </w:pPr>
    </w:p>
    <w:p w14:paraId="00193915" w14:textId="4507E5B4" w:rsidR="00632589" w:rsidRDefault="004D043B" w:rsidP="004D043B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43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B040727" w14:textId="77777777" w:rsidR="004D043B" w:rsidRPr="004D043B" w:rsidRDefault="004D043B" w:rsidP="004D043B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E93C9" w14:textId="77777777" w:rsidR="00FE4281" w:rsidRPr="00FE4281" w:rsidRDefault="00FE4281" w:rsidP="00FE428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4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с использованием технологии WEB API </w:t>
      </w:r>
      <w:r w:rsidRPr="00FE42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FE4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-приложение, в котором организовать получение, отображение и изменение данных.</w:t>
      </w:r>
    </w:p>
    <w:p w14:paraId="70A8373F" w14:textId="77777777" w:rsidR="00FE4281" w:rsidRPr="00FE4281" w:rsidRDefault="00FE4281" w:rsidP="00FE428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4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этого необходимо:</w:t>
      </w:r>
    </w:p>
    <w:p w14:paraId="005C52B1" w14:textId="77777777" w:rsidR="00FE4281" w:rsidRPr="00FE4281" w:rsidRDefault="00FE4281" w:rsidP="00FE428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4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 (использовать</w:t>
      </w:r>
      <w:r w:rsidRPr="00FE4281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 ранее разработанные в </w:t>
      </w:r>
      <w:r w:rsidRPr="00FE4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предыдущих лабораторных работах):</w:t>
      </w:r>
    </w:p>
    <w:p w14:paraId="70DD0BDE" w14:textId="77777777" w:rsidR="00FE4281" w:rsidRPr="00FE4281" w:rsidRDefault="00FE4281" w:rsidP="00FE4281">
      <w:pPr>
        <w:numPr>
          <w:ilvl w:val="1"/>
          <w:numId w:val="6"/>
        </w:numPr>
        <w:shd w:val="clear" w:color="auto" w:fill="FFFFFF"/>
        <w:tabs>
          <w:tab w:val="clear" w:pos="1080"/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4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Классы, моделирующие не менее чем три таблицы базы данных согласно вашему варианту. Одна из таблиц обязательно должна находиться на стороне отношения «многие» связи с другой таблицей в схеме базы данных.</w:t>
      </w:r>
    </w:p>
    <w:p w14:paraId="6B1D2CFF" w14:textId="77777777" w:rsidR="00FE4281" w:rsidRPr="00FE4281" w:rsidRDefault="00FE4281" w:rsidP="00FE4281">
      <w:pPr>
        <w:numPr>
          <w:ilvl w:val="1"/>
          <w:numId w:val="6"/>
        </w:numPr>
        <w:shd w:val="clear" w:color="auto" w:fill="FFFFFF"/>
        <w:tabs>
          <w:tab w:val="clear" w:pos="1080"/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4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контекста данных для доступа к базе данных.</w:t>
      </w:r>
    </w:p>
    <w:p w14:paraId="595429B2" w14:textId="77777777" w:rsidR="00FE4281" w:rsidRPr="00FE4281" w:rsidRDefault="00FE4281" w:rsidP="00FE428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4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контроллер для операций с данными таблицы, стоящей на стороне отношения «многие».</w:t>
      </w:r>
    </w:p>
    <w:p w14:paraId="22898415" w14:textId="0CD083A2" w:rsidR="006F2AA5" w:rsidRDefault="00FE4281" w:rsidP="00FE428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4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Клиентское приложение в виде </w:t>
      </w:r>
      <w:r w:rsidRPr="00FE42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 </w:t>
      </w:r>
      <w:r w:rsidRPr="00FE4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страницы для визуального выполнения всех операций с данными выбранной в п.2 таблицы, использующих запросы к методам разработанного контроллера.</w:t>
      </w:r>
    </w:p>
    <w:p w14:paraId="0A1E79F1" w14:textId="77777777" w:rsidR="00FE4281" w:rsidRDefault="00FE4281" w:rsidP="00FE428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CDDF966" w14:textId="7DE660DA" w:rsidR="00E32461" w:rsidRDefault="00B53390" w:rsidP="00FE428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5339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Ход работы</w:t>
      </w:r>
    </w:p>
    <w:p w14:paraId="36EAD58A" w14:textId="77777777" w:rsidR="00B53390" w:rsidRPr="00B53390" w:rsidRDefault="00B53390" w:rsidP="00B53390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AD71215" w14:textId="56EBD595" w:rsidR="006F2AA5" w:rsidRDefault="00B87F9F" w:rsidP="006F2A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6D8AB3" wp14:editId="5F7BDB22">
            <wp:extent cx="6645910" cy="408813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2DC4" w14:textId="77777777" w:rsidR="00B53390" w:rsidRDefault="00B53390" w:rsidP="006F2AA5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DDFC18" w14:textId="53BC76FA" w:rsidR="006F2AA5" w:rsidRDefault="006F2AA5" w:rsidP="006F2AA5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</w:t>
      </w:r>
      <w:r w:rsidR="006F22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базы данных</w:t>
      </w:r>
    </w:p>
    <w:p w14:paraId="7A984460" w14:textId="12937515" w:rsidR="00D06942" w:rsidRDefault="00D06942" w:rsidP="00A644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FF6A24" w14:textId="2B2CB4B0" w:rsidR="00FD344A" w:rsidRPr="00A64450" w:rsidRDefault="00FD344A" w:rsidP="00A644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Исходный код классов представлен в приложении А.</w:t>
      </w:r>
    </w:p>
    <w:p w14:paraId="6807C3A9" w14:textId="77777777" w:rsidR="001F46C4" w:rsidRPr="00E14A45" w:rsidRDefault="001F46C4" w:rsidP="00B8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B2BA4" w14:textId="40EDB02A" w:rsidR="00AF3477" w:rsidRPr="007705F2" w:rsidRDefault="00995100" w:rsidP="00FD344A">
      <w:pPr>
        <w:autoSpaceDE w:val="0"/>
        <w:autoSpaceDN w:val="0"/>
        <w:adjustRightInd w:val="0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70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Результат выполнения: </w:t>
      </w:r>
    </w:p>
    <w:p w14:paraId="7265D558" w14:textId="7BD55767" w:rsidR="00995100" w:rsidRPr="00B87F9F" w:rsidRDefault="00B87F9F" w:rsidP="00B53390">
      <w:pPr>
        <w:pStyle w:val="a3"/>
        <w:autoSpaceDE w:val="0"/>
        <w:autoSpaceDN w:val="0"/>
        <w:adjustRightInd w:val="0"/>
        <w:ind w:left="0" w:firstLine="0"/>
        <w:jc w:val="center"/>
        <w:rPr>
          <w:rFonts w:eastAsia="Times New Roman" w:cs="Times New Roman"/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4286FDBC" wp14:editId="6075903E">
            <wp:extent cx="6645910" cy="427736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C7D3" w14:textId="58339EC6" w:rsidR="00E14A45" w:rsidRDefault="00E14A45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4F5F09D0" w14:textId="767C2A12" w:rsidR="00E14A45" w:rsidRDefault="00E14A45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2 – </w:t>
      </w:r>
      <w:r w:rsidR="00075934">
        <w:rPr>
          <w:rFonts w:eastAsia="Times New Roman" w:cs="Times New Roman"/>
          <w:color w:val="000000"/>
          <w:szCs w:val="28"/>
        </w:rPr>
        <w:t>Главная страница сайта</w:t>
      </w:r>
    </w:p>
    <w:p w14:paraId="1466DC8B" w14:textId="77777777" w:rsidR="001F46C4" w:rsidRPr="00075934" w:rsidRDefault="001F46C4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26F6BB62" w14:textId="35439CF9" w:rsidR="00E14A45" w:rsidRDefault="00B87F9F" w:rsidP="00B53390">
      <w:pPr>
        <w:pStyle w:val="a3"/>
        <w:autoSpaceDE w:val="0"/>
        <w:autoSpaceDN w:val="0"/>
        <w:adjustRightInd w:val="0"/>
        <w:ind w:left="0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7DE9C7C2" wp14:editId="0B11A12A">
            <wp:extent cx="6645910" cy="4073525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6302" w14:textId="77777777" w:rsidR="00E14A45" w:rsidRDefault="00E14A45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5C915E1A" w14:textId="273DC053" w:rsidR="00E14A45" w:rsidRPr="001F46C4" w:rsidRDefault="00E14A45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 w:rsidRPr="00E14A45">
        <w:rPr>
          <w:rFonts w:eastAsia="Times New Roman" w:cs="Times New Roman"/>
          <w:color w:val="000000"/>
          <w:szCs w:val="28"/>
        </w:rPr>
        <w:t>3</w:t>
      </w:r>
      <w:r>
        <w:rPr>
          <w:rFonts w:eastAsia="Times New Roman" w:cs="Times New Roman"/>
          <w:color w:val="000000"/>
          <w:szCs w:val="28"/>
        </w:rPr>
        <w:t xml:space="preserve"> – </w:t>
      </w:r>
      <w:r w:rsidR="001F46C4">
        <w:rPr>
          <w:rFonts w:eastAsia="Times New Roman" w:cs="Times New Roman"/>
          <w:color w:val="000000"/>
          <w:szCs w:val="28"/>
        </w:rPr>
        <w:t>Результат добавления</w:t>
      </w:r>
    </w:p>
    <w:p w14:paraId="4AB543CC" w14:textId="77777777" w:rsidR="00E14A45" w:rsidRPr="00E14A45" w:rsidRDefault="00E14A45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2C57AD96" w14:textId="51B0B29C" w:rsidR="00050569" w:rsidRDefault="005E28F0" w:rsidP="00050569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02C0E663" wp14:editId="3EC7132B">
            <wp:extent cx="6645910" cy="429450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0C97" w14:textId="77777777" w:rsidR="00050569" w:rsidRDefault="00050569" w:rsidP="00050569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13CFDC7D" w14:textId="6A6B182F" w:rsidR="00E14A45" w:rsidRDefault="00050569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 w:rsidR="00155E5D">
        <w:rPr>
          <w:rFonts w:eastAsia="Times New Roman" w:cs="Times New Roman"/>
          <w:color w:val="000000"/>
          <w:szCs w:val="28"/>
        </w:rPr>
        <w:t>4</w:t>
      </w:r>
      <w:r>
        <w:rPr>
          <w:rFonts w:eastAsia="Times New Roman" w:cs="Times New Roman"/>
          <w:color w:val="000000"/>
          <w:szCs w:val="28"/>
        </w:rPr>
        <w:t xml:space="preserve"> – </w:t>
      </w:r>
      <w:r w:rsidR="00DA687F">
        <w:rPr>
          <w:rFonts w:eastAsia="Times New Roman" w:cs="Times New Roman"/>
          <w:color w:val="000000"/>
          <w:szCs w:val="28"/>
        </w:rPr>
        <w:t>Изменения информации</w:t>
      </w:r>
    </w:p>
    <w:p w14:paraId="298BB63E" w14:textId="77777777" w:rsidR="00DA687F" w:rsidRPr="00DA687F" w:rsidRDefault="00DA687F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47B67599" w14:textId="76C2E95C" w:rsidR="00995100" w:rsidRDefault="005E28F0" w:rsidP="00995100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2E7F5F0A" wp14:editId="02E039D5">
            <wp:extent cx="5763600" cy="397440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600" cy="39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4653" w14:textId="77777777" w:rsidR="00525FAE" w:rsidRDefault="00525FAE" w:rsidP="00995100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13F8AC88" w14:textId="3FCF167A" w:rsidR="00DA687F" w:rsidRPr="00FD344A" w:rsidRDefault="00525FAE" w:rsidP="00DA687F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 w:rsidR="00155E5D">
        <w:rPr>
          <w:rFonts w:eastAsia="Times New Roman" w:cs="Times New Roman"/>
          <w:color w:val="000000"/>
          <w:szCs w:val="28"/>
        </w:rPr>
        <w:t>5</w:t>
      </w:r>
      <w:r>
        <w:rPr>
          <w:rFonts w:eastAsia="Times New Roman" w:cs="Times New Roman"/>
          <w:color w:val="000000"/>
          <w:szCs w:val="28"/>
        </w:rPr>
        <w:t xml:space="preserve"> – </w:t>
      </w:r>
      <w:r w:rsidR="00DA687F">
        <w:rPr>
          <w:rFonts w:eastAsia="Times New Roman" w:cs="Times New Roman"/>
          <w:color w:val="000000"/>
          <w:szCs w:val="28"/>
        </w:rPr>
        <w:t xml:space="preserve">Результат после изменения и удаления </w:t>
      </w:r>
      <w:proofErr w:type="spellStart"/>
      <w:r w:rsidR="00DA687F">
        <w:rPr>
          <w:rFonts w:eastAsia="Times New Roman" w:cs="Times New Roman"/>
          <w:color w:val="000000"/>
          <w:szCs w:val="28"/>
        </w:rPr>
        <w:t>Стельченко</w:t>
      </w:r>
      <w:proofErr w:type="spellEnd"/>
      <w:r w:rsidR="00DA687F">
        <w:rPr>
          <w:rFonts w:eastAsia="Times New Roman" w:cs="Times New Roman"/>
          <w:color w:val="000000"/>
          <w:szCs w:val="28"/>
        </w:rPr>
        <w:t xml:space="preserve"> А.В.</w:t>
      </w:r>
    </w:p>
    <w:p w14:paraId="4E34A4C3" w14:textId="77777777" w:rsidR="00FD344A" w:rsidRPr="00DA687F" w:rsidRDefault="00FD344A" w:rsidP="00DA687F">
      <w:pPr>
        <w:autoSpaceDE w:val="0"/>
        <w:autoSpaceDN w:val="0"/>
        <w:adjustRightInd w:val="0"/>
        <w:rPr>
          <w:rFonts w:eastAsia="Times New Roman" w:cs="Times New Roman"/>
          <w:color w:val="000000"/>
          <w:szCs w:val="28"/>
        </w:rPr>
      </w:pPr>
    </w:p>
    <w:p w14:paraId="1CF6C0C3" w14:textId="24F803CA" w:rsidR="00EE5095" w:rsidRPr="00A64450" w:rsidRDefault="00DB6DFE" w:rsidP="00EE509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DFE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="00EE5095"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68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DA687F" w:rsidRPr="006C0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знакоми</w:t>
      </w:r>
      <w:r w:rsidR="00DA68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лись</w:t>
      </w:r>
      <w:r w:rsidR="00DA687F" w:rsidRPr="006C0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возможностями .NET </w:t>
      </w:r>
      <w:proofErr w:type="spellStart"/>
      <w:r w:rsidR="00DA687F" w:rsidRPr="006C0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 w:rsidR="00DA687F" w:rsidRPr="006C0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получению, отображению и изменение данных при помощи технологии WEB API</w:t>
      </w:r>
    </w:p>
    <w:p w14:paraId="7709C027" w14:textId="367761FC" w:rsidR="00812924" w:rsidRPr="00A64450" w:rsidRDefault="00812924" w:rsidP="0081292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1D967F" w14:textId="77777777" w:rsidR="00812924" w:rsidRPr="00EB4945" w:rsidRDefault="00812924" w:rsidP="00812924">
      <w:pPr>
        <w:pStyle w:val="Default"/>
        <w:jc w:val="both"/>
        <w:rPr>
          <w:rFonts w:ascii="Times New Roman" w:hAnsi="Times New Roman" w:cs="Times New Roman"/>
        </w:rPr>
      </w:pPr>
    </w:p>
    <w:p w14:paraId="61F1C06F" w14:textId="6D1C8306" w:rsidR="00FD344A" w:rsidRDefault="00FD344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bookmarkStart w:id="0" w:name="_GoBack"/>
      <w:bookmarkEnd w:id="0"/>
    </w:p>
    <w:p w14:paraId="7AB70782" w14:textId="46955F6B" w:rsidR="00FD344A" w:rsidRDefault="00FD344A" w:rsidP="00FD34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ПРИЛОЖЕНИЕ А</w:t>
      </w:r>
    </w:p>
    <w:p w14:paraId="6B7A73CB" w14:textId="659C8139" w:rsidR="00FD344A" w:rsidRDefault="00FD344A" w:rsidP="00FD34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 программы</w:t>
      </w:r>
    </w:p>
    <w:p w14:paraId="7B89F604" w14:textId="6FDC04EF" w:rsidR="00FD344A" w:rsidRDefault="00FD344A" w:rsidP="00FD3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40FAE3A" w14:textId="5AA809B9" w:rsidR="00FD344A" w:rsidRPr="00FD344A" w:rsidRDefault="00FD344A" w:rsidP="00FD3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</w:t>
      </w:r>
      <w:r w:rsidRPr="00FD34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FD34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Startup</w:t>
      </w:r>
      <w:r w:rsidRPr="00FD34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proofErr w:type="spellStart"/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cs</w:t>
      </w:r>
      <w:proofErr w:type="spellEnd"/>
      <w:r w:rsidRPr="00FD34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189BD00C" w14:textId="77777777" w:rsidR="00FD344A" w:rsidRPr="00FD344A" w:rsidRDefault="00FD344A" w:rsidP="00FD3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0E21E6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23764B9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1FE3E6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6CE77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B71E3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Microsoft.AspNetCore.Builder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ACF652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Microsoft.AspNetCore.Hosting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26DFF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Microsoft.AspNetCore.Mvc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F2B10B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7ED1EE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Microsoft.EntityFrameworkCore.SqlServer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48769E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Microsoft.Extensions.Configuration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FB7F77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Microsoft.Extensions.DependencyInjection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55B9A5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Microsoft.Extensions.Hosting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BFB860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Microsoft.Extensions.Logging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0EEA7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RepairServiceCenterASP.Data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043DA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7CB19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WebAPI</w:t>
      </w:r>
      <w:proofErr w:type="spellEnd"/>
    </w:p>
    <w:p w14:paraId="0017742C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D079A7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95D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</w:p>
    <w:p w14:paraId="3ED7C1F4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387D49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95D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IConfiguration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configuration)</w:t>
      </w:r>
    </w:p>
    <w:p w14:paraId="702B5CF1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997A78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Configuration = configuration;</w:t>
      </w:r>
    </w:p>
    <w:p w14:paraId="7CFC1D3D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FAB095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5350C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IConfiguration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 { </w:t>
      </w:r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9E0DD02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8B72CB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39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D4395D"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 w:rsidRPr="00D4395D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gets called by the runtime. Use this method to add services to the container.</w:t>
      </w:r>
    </w:p>
    <w:p w14:paraId="3ABF79CA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ConfigureServices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14:paraId="5EAFFC05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644128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Configuration.GetConnectionString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39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4395D">
        <w:rPr>
          <w:rFonts w:ascii="Consolas" w:hAnsi="Consolas" w:cs="Consolas"/>
          <w:color w:val="A31515"/>
          <w:sz w:val="19"/>
          <w:szCs w:val="19"/>
          <w:lang w:val="en-US"/>
        </w:rPr>
        <w:t>DefaultConnection</w:t>
      </w:r>
      <w:proofErr w:type="spellEnd"/>
      <w:r w:rsidRPr="00D439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24603E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services.AddDbContext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RepairServiceCenterContext</w:t>
      </w:r>
      <w:proofErr w:type="spellEnd"/>
      <w:proofErr w:type="gram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options =&gt; 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options.UseSqlServer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(connection));</w:t>
      </w:r>
    </w:p>
    <w:p w14:paraId="2B8CF3A8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services.AddControllers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6C324C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D26547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41C32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39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D4395D"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 w:rsidRPr="00D4395D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gets called by the runtime. Use this method to configure the HTTP request pipeline.</w:t>
      </w:r>
    </w:p>
    <w:p w14:paraId="173AAE57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Configure(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IApplicationBuilder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app, 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IWebHostEnvironment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3F02F7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61A2E3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39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env.IsDevelopment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1B29A2F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D1CDFF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app.UseDeveloperExceptionPage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89012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1BD39E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1F60B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app.UseRouting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98CCD4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6B546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app.UseAuthorization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950EDE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820EE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app.UseDefaultFiles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C432D6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app.UseStaticFiles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DF168E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12520" w14:textId="77777777" w:rsidR="00D4395D" w:rsidRPr="00D4395D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app.UseEndpoints</w:t>
      </w:r>
      <w:proofErr w:type="spell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>endpoints =&gt;</w:t>
      </w:r>
    </w:p>
    <w:p w14:paraId="03A9E072" w14:textId="77777777" w:rsidR="00D4395D" w:rsidRPr="00B246D3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142226" w14:textId="77777777" w:rsidR="00D4395D" w:rsidRPr="00B246D3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endpoints.MapControllers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6ED024" w14:textId="77777777" w:rsidR="00D4395D" w:rsidRPr="00B246D3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1833C1BC" w14:textId="77777777" w:rsidR="00D4395D" w:rsidRPr="00B246D3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9BF5CF" w14:textId="77777777" w:rsidR="00D4395D" w:rsidRPr="00B246D3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31B5A1" w14:textId="77777777" w:rsidR="00D4395D" w:rsidRPr="00B246D3" w:rsidRDefault="00D4395D" w:rsidP="00D439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C7B701" w14:textId="7B8D0BE4" w:rsidR="00FD344A" w:rsidRPr="007E4A4E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48F0F" w14:textId="77777777" w:rsidR="00FD344A" w:rsidRPr="00B825B7" w:rsidRDefault="00FD344A" w:rsidP="00FD3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1094A" w14:textId="005393FB" w:rsidR="00FD344A" w:rsidRPr="001F5220" w:rsidRDefault="00FD344A" w:rsidP="00FD34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Листинг</w:t>
      </w:r>
      <w:r w:rsidRPr="008F4D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B246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Employee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Controller</w:t>
      </w: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.cs</w:t>
      </w:r>
      <w:proofErr w:type="spellEnd"/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68BE49BA" w14:textId="77777777" w:rsidR="00FD344A" w:rsidRPr="00B825B7" w:rsidRDefault="00FD344A" w:rsidP="00FD34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CD41488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F24B2DE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EEEC73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F1F716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A0AB7C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Microsoft.AspNetCore.Http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DF7922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Microsoft.AspNetCore.Mvc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36E9F6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A6FB0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RepairServiceCenterASP.Data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B8D4E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RepairServiceCenterASP.Models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89F0F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WebAPI.ViewModels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0AE55B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DA4E7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WebAPI.Controllers</w:t>
      </w:r>
      <w:proofErr w:type="spellEnd"/>
    </w:p>
    <w:p w14:paraId="577C31BF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8D4194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Route(</w:t>
      </w:r>
      <w:proofErr w:type="gramEnd"/>
      <w:r w:rsidRPr="00B246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46D3">
        <w:rPr>
          <w:rFonts w:ascii="Consolas" w:hAnsi="Consolas" w:cs="Consolas"/>
          <w:color w:val="A31515"/>
          <w:sz w:val="19"/>
          <w:szCs w:val="19"/>
          <w:lang w:val="en-US"/>
        </w:rPr>
        <w:t>api</w:t>
      </w:r>
      <w:proofErr w:type="spellEnd"/>
      <w:r w:rsidRPr="00B246D3">
        <w:rPr>
          <w:rFonts w:ascii="Consolas" w:hAnsi="Consolas" w:cs="Consolas"/>
          <w:color w:val="A31515"/>
          <w:sz w:val="19"/>
          <w:szCs w:val="19"/>
          <w:lang w:val="en-US"/>
        </w:rPr>
        <w:t>/[controller]"</w:t>
      </w: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019B8C3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ApiController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5D1DD31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2B91AF"/>
          <w:sz w:val="19"/>
          <w:szCs w:val="19"/>
          <w:lang w:val="en-US"/>
        </w:rPr>
        <w:t>EmployeesController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ControllerBase</w:t>
      </w:r>
      <w:proofErr w:type="spellEnd"/>
    </w:p>
    <w:p w14:paraId="1F1F7E2A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37D12D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RepairServiceCenterContext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_context;</w:t>
      </w:r>
    </w:p>
    <w:p w14:paraId="76605C7F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97A55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2B91AF"/>
          <w:sz w:val="19"/>
          <w:szCs w:val="19"/>
          <w:lang w:val="en-US"/>
        </w:rPr>
        <w:t>EmployeesController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RepairServiceCenterContext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14:paraId="7166F501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D2174F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14:paraId="37D4F390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90A82F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912136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GET: </w:t>
      </w:r>
      <w:proofErr w:type="spellStart"/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>api</w:t>
      </w:r>
      <w:proofErr w:type="spellEnd"/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>/Employees</w:t>
      </w:r>
    </w:p>
    <w:p w14:paraId="39B4047C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HttpGet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A1CEA3B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EmployeeViewModel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&gt;&gt;&gt;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GetEmployees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252A376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55D164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= _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context.Employees.Include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(e =&gt;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e.Post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).Select(e =&gt;</w:t>
      </w:r>
    </w:p>
    <w:p w14:paraId="424EB5E8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EmployeeViewModel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0A5512F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2851FD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e.EmployeeId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2DE2F8D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e.FullName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0D3097D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Experience =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e.Experience.Value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B1FF560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PostId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e.PostId.Value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4152C1B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Post =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e.Post.Name</w:t>
      </w:r>
      <w:proofErr w:type="spellEnd"/>
    </w:p>
    <w:p w14:paraId="2B49E58C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CF7E840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);</w:t>
      </w:r>
    </w:p>
    <w:p w14:paraId="5D95C886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employees.OrderByDescending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(e =&gt;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e.EmployeeId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ToListAsync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3A9E63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DB1069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15AD1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HttpGet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6D3">
        <w:rPr>
          <w:rFonts w:ascii="Consolas" w:hAnsi="Consolas" w:cs="Consolas"/>
          <w:color w:val="A31515"/>
          <w:sz w:val="19"/>
          <w:szCs w:val="19"/>
          <w:lang w:val="en-US"/>
        </w:rPr>
        <w:t>"posts"</w:t>
      </w: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0D5F97C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Produces(</w:t>
      </w:r>
      <w:proofErr w:type="gramEnd"/>
      <w:r w:rsidRPr="00B246D3">
        <w:rPr>
          <w:rFonts w:ascii="Consolas" w:hAnsi="Consolas" w:cs="Consolas"/>
          <w:color w:val="A31515"/>
          <w:sz w:val="19"/>
          <w:szCs w:val="19"/>
          <w:lang w:val="en-US"/>
        </w:rPr>
        <w:t>"application/</w:t>
      </w:r>
      <w:proofErr w:type="spellStart"/>
      <w:r w:rsidRPr="00B246D3">
        <w:rPr>
          <w:rFonts w:ascii="Consolas" w:hAnsi="Consolas" w:cs="Consolas"/>
          <w:color w:val="A31515"/>
          <w:sz w:val="19"/>
          <w:szCs w:val="19"/>
          <w:lang w:val="en-US"/>
        </w:rPr>
        <w:t>json</w:t>
      </w:r>
      <w:proofErr w:type="spellEnd"/>
      <w:r w:rsidRPr="00B246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BD10A19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&lt;Post&gt;&gt;&gt;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GetPosts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D7D4B41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BCE536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context.Posts.ToListAsync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B23856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280E6A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BDC3D0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GET: </w:t>
      </w:r>
      <w:proofErr w:type="spellStart"/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>api</w:t>
      </w:r>
      <w:proofErr w:type="spellEnd"/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>/Employees/5</w:t>
      </w:r>
    </w:p>
    <w:p w14:paraId="210DCB18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HttpGet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6D3">
        <w:rPr>
          <w:rFonts w:ascii="Consolas" w:hAnsi="Consolas" w:cs="Consolas"/>
          <w:color w:val="A31515"/>
          <w:sz w:val="19"/>
          <w:szCs w:val="19"/>
          <w:lang w:val="en-US"/>
        </w:rPr>
        <w:t>"{id}"</w:t>
      </w: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9352AF7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EmployeeViewModel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GetEmployee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77BE1800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ABA2C6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= </w:t>
      </w:r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context.Employees.Include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(e =&gt;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e.Post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9059A1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.</w:t>
      </w:r>
      <w:proofErr w:type="gram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Where(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e.EmployeeId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</w:t>
      </w:r>
    </w:p>
    <w:p w14:paraId="45CB24D8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.</w:t>
      </w:r>
      <w:proofErr w:type="spellStart"/>
      <w:proofErr w:type="gram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FirstOrDefaultAsync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514485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E51D2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 == </w:t>
      </w:r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55C547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7DDC0F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6FE5D2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D06FDF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09BE6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EmployeeViewModel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84990E3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480F23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employee.FullName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C796DCF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Experience =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employee.Experience.Value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9766B99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Post =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employee.Post.Name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F0ABEC5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PostId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employee.PostId.Value</w:t>
      </w:r>
      <w:proofErr w:type="spellEnd"/>
    </w:p>
    <w:p w14:paraId="5A4584E0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8076236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4F8D7C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375B0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PUT: </w:t>
      </w:r>
      <w:proofErr w:type="spellStart"/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>api</w:t>
      </w:r>
      <w:proofErr w:type="spellEnd"/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>/Employees/5</w:t>
      </w:r>
    </w:p>
    <w:p w14:paraId="42F697C9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>To</w:t>
      </w:r>
      <w:proofErr w:type="gramEnd"/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protect from </w:t>
      </w:r>
      <w:proofErr w:type="spellStart"/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>overposting</w:t>
      </w:r>
      <w:proofErr w:type="spellEnd"/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 xml:space="preserve"> attacks, please enable the specific properties you want to bind to, for</w:t>
      </w:r>
    </w:p>
    <w:p w14:paraId="0929D25D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>// more details see https://aka.ms/RazorPagesCRUD.</w:t>
      </w:r>
    </w:p>
    <w:p w14:paraId="2477F32F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HttpPut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6D3">
        <w:rPr>
          <w:rFonts w:ascii="Consolas" w:hAnsi="Consolas" w:cs="Consolas"/>
          <w:color w:val="A31515"/>
          <w:sz w:val="19"/>
          <w:szCs w:val="19"/>
          <w:lang w:val="en-US"/>
        </w:rPr>
        <w:t>"{id}"</w:t>
      </w: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8B90ACC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PutEmployee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Employee employee)</w:t>
      </w:r>
    </w:p>
    <w:p w14:paraId="5DDFFAD7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A6F5ED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!=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employee.EmployeeId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356D8C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B875CA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BadRequest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8BAFBB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E1819C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60DFF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context.Entry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employee).State =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EntityState.Modified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C3BEAF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7319E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75B73F68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085DCA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02BC29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F9706D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DbUpdateConcurrencyException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5ABEEB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5B157D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EmployeeExists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(id))</w:t>
      </w:r>
    </w:p>
    <w:p w14:paraId="56542743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7320C9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BDAAFD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55A25E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742F705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0B52DC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7685CF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F81F68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D99E04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FD300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Ok(employee);</w:t>
      </w:r>
    </w:p>
    <w:p w14:paraId="559E6EC8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0CC8F2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5C109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POST: </w:t>
      </w:r>
      <w:proofErr w:type="spellStart"/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>api</w:t>
      </w:r>
      <w:proofErr w:type="spellEnd"/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>/Employees</w:t>
      </w:r>
    </w:p>
    <w:p w14:paraId="014B36F0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>To</w:t>
      </w:r>
      <w:proofErr w:type="gramEnd"/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protect from </w:t>
      </w:r>
      <w:proofErr w:type="spellStart"/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>overposting</w:t>
      </w:r>
      <w:proofErr w:type="spellEnd"/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 xml:space="preserve"> attacks, please enable the specific properties you want to bind to, for</w:t>
      </w:r>
    </w:p>
    <w:p w14:paraId="3D873F4C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>// more details see https://aka.ms/RazorPagesCRUD.</w:t>
      </w:r>
    </w:p>
    <w:p w14:paraId="0894239A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626737C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&lt;Employee&gt;&gt;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PostEmployee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(Employee employee)</w:t>
      </w:r>
    </w:p>
    <w:p w14:paraId="7C2919C9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CF27A2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context.Employees.Add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employee);</w:t>
      </w:r>
    </w:p>
    <w:p w14:paraId="5930562E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6704DE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2908A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CreatedAtAction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46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46D3">
        <w:rPr>
          <w:rFonts w:ascii="Consolas" w:hAnsi="Consolas" w:cs="Consolas"/>
          <w:color w:val="A31515"/>
          <w:sz w:val="19"/>
          <w:szCs w:val="19"/>
          <w:lang w:val="en-US"/>
        </w:rPr>
        <w:t>GetEmployee</w:t>
      </w:r>
      <w:proofErr w:type="spellEnd"/>
      <w:r w:rsidRPr="00B246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employee.EmployeeId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employee);</w:t>
      </w:r>
    </w:p>
    <w:p w14:paraId="4BDFDA72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CC18DC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29AC5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DELETE: </w:t>
      </w:r>
      <w:proofErr w:type="spellStart"/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>api</w:t>
      </w:r>
      <w:proofErr w:type="spellEnd"/>
      <w:r w:rsidRPr="00B246D3">
        <w:rPr>
          <w:rFonts w:ascii="Consolas" w:hAnsi="Consolas" w:cs="Consolas"/>
          <w:color w:val="008000"/>
          <w:sz w:val="19"/>
          <w:szCs w:val="19"/>
          <w:lang w:val="en-US"/>
        </w:rPr>
        <w:t>/Employees/5</w:t>
      </w:r>
    </w:p>
    <w:p w14:paraId="4D585227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HttpDelete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6D3">
        <w:rPr>
          <w:rFonts w:ascii="Consolas" w:hAnsi="Consolas" w:cs="Consolas"/>
          <w:color w:val="A31515"/>
          <w:sz w:val="19"/>
          <w:szCs w:val="19"/>
          <w:lang w:val="en-US"/>
        </w:rPr>
        <w:t>"{id}"</w:t>
      </w: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0549329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&lt;Employee&gt;&gt;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DeleteEmployee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579E6270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3334A8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= </w:t>
      </w:r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context.Employees.FindAsync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3178064C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 == </w:t>
      </w:r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964F6C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71DCD0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311E0F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5B0115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58874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context.Employees.Remove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employee);</w:t>
      </w:r>
    </w:p>
    <w:p w14:paraId="57908D80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914CA7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684BF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employee;</w:t>
      </w:r>
    </w:p>
    <w:p w14:paraId="1A8F8AAD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C7C8EC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3B071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EmployeeExists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3744CD6C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897123" w14:textId="77777777" w:rsidR="00B246D3" w:rsidRPr="00B246D3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B246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context.Employees.Any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(e =&gt; </w:t>
      </w:r>
      <w:proofErr w:type="spellStart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>e.EmployeeId</w:t>
      </w:r>
      <w:proofErr w:type="spellEnd"/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14:paraId="64C641CD" w14:textId="77777777" w:rsidR="00B246D3" w:rsidRPr="00553B8F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D73981" w14:textId="77777777" w:rsidR="00B246D3" w:rsidRPr="00553B8F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C5D025" w14:textId="77777777" w:rsidR="00B246D3" w:rsidRPr="00553B8F" w:rsidRDefault="00B246D3" w:rsidP="00B246D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F11EA9" w14:textId="26A40156" w:rsidR="00FD344A" w:rsidRPr="00B53390" w:rsidRDefault="00FD344A" w:rsidP="00FD34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14:paraId="2ABCCF23" w14:textId="77777777" w:rsidR="007E4A4E" w:rsidRPr="00C634F0" w:rsidRDefault="007E4A4E" w:rsidP="00F61AF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368BE818" w14:textId="661AD4CA" w:rsidR="00FD344A" w:rsidRPr="00FD344A" w:rsidRDefault="00FD344A" w:rsidP="00F61AF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FD34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</w:t>
      </w:r>
      <w:r w:rsidRPr="00FD34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="00B246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страницы</w:t>
      </w:r>
      <w:r w:rsidR="00B246D3" w:rsidRPr="00553B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="00B246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employees.html</w:t>
      </w:r>
      <w:r w:rsidRPr="00FD34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02140DF7" w14:textId="77777777" w:rsidR="00FD344A" w:rsidRDefault="00FD344A" w:rsidP="00F61AF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8FF8BD3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A41431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proofErr w:type="gram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A75CE9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proofErr w:type="gram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A450EE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CC17EB9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="viewport"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="width=device-width"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62744E5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Операции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8AB5D1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="lib/bootstrap/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dist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css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/bootstrap.css"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36E0EB6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="lib/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jquery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dist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/jquery.js"&gt;&lt;/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37124B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="lib/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jquery-ui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/themes/base/jquery-ui.min.css"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BC5873C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="lib/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jquery-ui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/jquery-ui.js"&gt;&lt;/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E1E748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="lib/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jquery-ui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ui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/i18n/datepicker-ru.js"&gt;&lt;/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729F41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54623E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49D85E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proofErr w:type="gram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FE3A94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="container"&gt;</w:t>
      </w:r>
    </w:p>
    <w:p w14:paraId="071A34F5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сотрудников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6E51C8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employeeForm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0A4410AB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employeeId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typeCRUD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typeCRUD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402DA2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employeeId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923A4EC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177AE25B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4A70C2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2D4A90E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664B1D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165C66E3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="experience"&gt;</w:t>
      </w:r>
      <w:r>
        <w:rPr>
          <w:rFonts w:ascii="Consolas" w:hAnsi="Consolas" w:cs="Consolas"/>
          <w:color w:val="000000"/>
          <w:sz w:val="19"/>
          <w:szCs w:val="19"/>
        </w:rPr>
        <w:t>Опыт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работы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E3D3A6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="number"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="experience"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C3B888E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F2962A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4F779649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Добавить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CD3DDF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postId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postId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CB5534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90606A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="panel-body"&gt;</w:t>
      </w:r>
    </w:p>
    <w:p w14:paraId="7DCFA902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btn-sm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-primary"&gt;</w:t>
      </w:r>
      <w:r>
        <w:rPr>
          <w:rFonts w:ascii="Consolas" w:hAnsi="Consolas" w:cs="Consolas"/>
          <w:color w:val="000000"/>
          <w:sz w:val="19"/>
          <w:szCs w:val="19"/>
        </w:rPr>
        <w:t>Сохранить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939E26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="reset"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btn-sm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-primary"&gt;</w:t>
      </w:r>
      <w:r>
        <w:rPr>
          <w:rFonts w:ascii="Consolas" w:hAnsi="Consolas" w:cs="Consolas"/>
          <w:color w:val="000000"/>
          <w:sz w:val="19"/>
          <w:szCs w:val="19"/>
        </w:rPr>
        <w:t>Сбросить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26EB5A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1FA37A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CCF599C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D8ACA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24E6A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="table table-condensed table-striped table-bordered"&gt;</w:t>
      </w:r>
    </w:p>
    <w:p w14:paraId="0076E2B2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thead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Опыт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работы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thead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E38441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proofErr w:type="spellEnd"/>
      <w:proofErr w:type="gram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proofErr w:type="spell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55974C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99E9FD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B295A2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523321B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553B8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460FE0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BC496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getEmployees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2E11A1E2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$.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ajax({</w:t>
      </w:r>
      <w:proofErr w:type="gramEnd"/>
    </w:p>
    <w:p w14:paraId="757C2A73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'/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api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/Employees'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7756554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'GET'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DBD228E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contentType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"application/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json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E36FA9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success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(employees) {</w:t>
      </w:r>
    </w:p>
    <w:p w14:paraId="6F3F8A92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B3FD9E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$.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each(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employees,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(index, employee) {</w:t>
      </w:r>
    </w:p>
    <w:p w14:paraId="5B159CE5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rows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row(employee);</w:t>
      </w:r>
    </w:p>
    <w:p w14:paraId="6730D8D4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14:paraId="57FB1C79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$(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 xml:space="preserve">"table 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tbody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append(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rows);</w:t>
      </w:r>
    </w:p>
    <w:p w14:paraId="57803788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CDF339F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});</w:t>
      </w:r>
    </w:p>
    <w:p w14:paraId="49CC4516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832D3E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B6B9C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getEmployee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(id) {</w:t>
      </w:r>
    </w:p>
    <w:p w14:paraId="270BE91C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$.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ajax({</w:t>
      </w:r>
      <w:proofErr w:type="gramEnd"/>
    </w:p>
    <w:p w14:paraId="0EFA9BCF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'/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api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/employees/'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id,</w:t>
      </w:r>
    </w:p>
    <w:p w14:paraId="3F38165C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'GET'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BEB02B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contentType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aplication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json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F795F46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success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(employee) {</w:t>
      </w:r>
    </w:p>
    <w:p w14:paraId="4E48F1B9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=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document.forms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employeeForm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F6E1242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form.elements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employeeId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].value = id;</w:t>
      </w:r>
    </w:p>
    <w:p w14:paraId="1CBF55D4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form.elements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fullName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employee.fullName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C7669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form.elements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"experience"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employee.experience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79686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form.elements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postId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selectedIndex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employee.postId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06809A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0805954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36EFCD00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2898388A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DE12B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createEmployee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experience,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postId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74230E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$.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ajax({</w:t>
      </w:r>
      <w:proofErr w:type="gramEnd"/>
    </w:p>
    <w:p w14:paraId="7771DAC6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api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/employees"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E2E686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contentType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"application/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json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CB2819D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"POST"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7234331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JSON.stringify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</w:p>
    <w:p w14:paraId="1ED5A2DE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D5E011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experience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: experience,</w:t>
      </w:r>
    </w:p>
    <w:p w14:paraId="1C018F3F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postId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postId</w:t>
      </w:r>
      <w:proofErr w:type="spellEnd"/>
    </w:p>
    <w:p w14:paraId="02E117AB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}),</w:t>
      </w:r>
    </w:p>
    <w:p w14:paraId="10559BF1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success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(employee) {</w:t>
      </w:r>
    </w:p>
    <w:p w14:paraId="3F4C3575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ABB03A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=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document.forms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employeeForm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A94A265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employee.post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form.elements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postId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].options[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postId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].text;</w:t>
      </w:r>
    </w:p>
    <w:p w14:paraId="3326EA2A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$(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 xml:space="preserve">"table 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tbody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append(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row(employee));</w:t>
      </w:r>
    </w:p>
    <w:p w14:paraId="76F20F44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F40A4E1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</w:t>
      </w:r>
    </w:p>
    <w:p w14:paraId="2E022B46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42E69C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5C1C5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B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53B8F">
        <w:rPr>
          <w:rFonts w:ascii="Consolas" w:hAnsi="Consolas" w:cs="Consolas"/>
          <w:color w:val="008000"/>
          <w:sz w:val="19"/>
          <w:szCs w:val="19"/>
          <w:lang w:val="en-US"/>
        </w:rPr>
        <w:t>editEmployee</w:t>
      </w:r>
      <w:proofErr w:type="spellEnd"/>
      <w:r w:rsidRPr="00553B8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53B8F">
        <w:rPr>
          <w:rFonts w:ascii="Consolas" w:hAnsi="Consolas" w:cs="Consolas"/>
          <w:color w:val="008000"/>
          <w:sz w:val="19"/>
          <w:szCs w:val="19"/>
          <w:lang w:val="en-US"/>
        </w:rPr>
        <w:t>9, "</w:t>
      </w:r>
      <w:r>
        <w:rPr>
          <w:rFonts w:ascii="Consolas" w:hAnsi="Consolas" w:cs="Consolas"/>
          <w:color w:val="008000"/>
          <w:sz w:val="19"/>
          <w:szCs w:val="19"/>
        </w:rPr>
        <w:t>Стольный</w:t>
      </w:r>
      <w:r w:rsidRPr="00553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553B8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53B8F">
        <w:rPr>
          <w:rFonts w:ascii="Consolas" w:hAnsi="Consolas" w:cs="Consolas"/>
          <w:color w:val="008000"/>
          <w:sz w:val="19"/>
          <w:szCs w:val="19"/>
          <w:lang w:val="en-US"/>
        </w:rPr>
        <w:t>.", 5, 2)</w:t>
      </w:r>
    </w:p>
    <w:p w14:paraId="4D3766E7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editEmployee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experience,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postId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737891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$.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ajax({</w:t>
      </w:r>
      <w:proofErr w:type="gramEnd"/>
    </w:p>
    <w:p w14:paraId="25E54BE9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api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/employees/"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89DFF6F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contentType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"application/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json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05D44B5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"PUT"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217F23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JSON.stringify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</w:p>
    <w:p w14:paraId="51174212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4E9D03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6EA21DA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experience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: experience,</w:t>
      </w:r>
    </w:p>
    <w:p w14:paraId="6F219703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postId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postId</w:t>
      </w:r>
      <w:proofErr w:type="spellEnd"/>
    </w:p>
    <w:p w14:paraId="76AB40BA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}),</w:t>
      </w:r>
    </w:p>
    <w:p w14:paraId="22DF1C7A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success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(employee) {</w:t>
      </w:r>
    </w:p>
    <w:p w14:paraId="6454465D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1C5A05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=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document.forms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employeeForm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AB62B70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employee.post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form.elements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postId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].options[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postId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].text;</w:t>
      </w:r>
    </w:p>
    <w:p w14:paraId="29AD3551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$(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tr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data-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rowid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='"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employee.employeeId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"']"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replaceWith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(row(employee));</w:t>
      </w:r>
    </w:p>
    <w:p w14:paraId="74E31ECB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8213EB1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</w:t>
      </w:r>
    </w:p>
    <w:p w14:paraId="3E6EEA56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20BD82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2FD04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B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сброс</w:t>
      </w:r>
      <w:r w:rsidRPr="00553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</w:p>
    <w:p w14:paraId="4A8165A8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 {</w:t>
      </w:r>
    </w:p>
    <w:p w14:paraId="6125CAC0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=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document.forms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employeeForm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1E01719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form.reset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E2CA6A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form.elements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employeeId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].value = 0;</w:t>
      </w:r>
    </w:p>
    <w:p w14:paraId="737BFE0D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typeCRUD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html(</w:t>
      </w:r>
      <w:proofErr w:type="gram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CE3CBC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FCEB4F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C2F02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deleteEmpolyee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(id) {</w:t>
      </w:r>
    </w:p>
    <w:p w14:paraId="57043C7D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$.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ajax({</w:t>
      </w:r>
      <w:proofErr w:type="gramEnd"/>
    </w:p>
    <w:p w14:paraId="58915C4E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api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/Employees/"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id,</w:t>
      </w:r>
    </w:p>
    <w:p w14:paraId="5B8EEE75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contentType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"application/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json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55EDB58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3117477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success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(employee) {</w:t>
      </w:r>
    </w:p>
    <w:p w14:paraId="7FADED97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$(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tr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data-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rowid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='"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employee.employeeId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"']"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).remove();</w:t>
      </w:r>
    </w:p>
    <w:p w14:paraId="4E80BD81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BF2DD3F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</w:t>
      </w:r>
    </w:p>
    <w:p w14:paraId="6F1E9C7D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66691D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B4131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(employee) {</w:t>
      </w:r>
    </w:p>
    <w:p w14:paraId="6160F5D3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tr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data-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rowid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='"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employee.employeeId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"'&gt;&lt;td&gt;"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employee.employeeId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5FC3979C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gram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td</w:t>
      </w:r>
      <w:proofErr w:type="gram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employee.fullName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D9C3474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gram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td</w:t>
      </w:r>
      <w:proofErr w:type="gram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employee.experience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C953EDA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gram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td</w:t>
      </w:r>
      <w:proofErr w:type="gram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employee.post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2498FCA6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"&lt;td&gt;&lt;a class='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editLink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' data-id='"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employee.employeeId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"'&gt;</w:t>
      </w:r>
      <w:r>
        <w:rPr>
          <w:rFonts w:ascii="Consolas" w:hAnsi="Consolas" w:cs="Consolas"/>
          <w:color w:val="A31515"/>
          <w:sz w:val="19"/>
          <w:szCs w:val="19"/>
        </w:rPr>
        <w:t>Изменить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 xml:space="preserve">&lt;/a&gt; | </w:t>
      </w:r>
      <w:proofErr w:type="gram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proofErr w:type="gramEnd"/>
    </w:p>
    <w:p w14:paraId="1C2142C6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"&lt;a class='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removeLink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' data-id='"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employee.employeeId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"'&gt;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&lt;/a&gt;&lt;/td&gt;&lt;/</w:t>
      </w:r>
      <w:proofErr w:type="spellStart"/>
      <w:proofErr w:type="gram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tr</w:t>
      </w:r>
      <w:proofErr w:type="spellEnd"/>
      <w:proofErr w:type="gram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B70EF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F853D9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56932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getPosts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1F919A4D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listItems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D94E78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$.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ajax({</w:t>
      </w:r>
      <w:proofErr w:type="gramEnd"/>
    </w:p>
    <w:p w14:paraId="3EA42AE9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'/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api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/employees/posts'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B0EF3E7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'GET'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7AFB4CB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contentType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"application/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json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AB79B59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success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(posts) {</w:t>
      </w:r>
    </w:p>
    <w:p w14:paraId="30CF89BD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listItems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listItems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"&lt;option value=0 selected&gt;(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)&lt;/option&gt;"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3DA6C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$.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each(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posts,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(index, post) {</w:t>
      </w:r>
    </w:p>
    <w:p w14:paraId="543F3501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listItems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listItems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"&lt;option value='"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post.postId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"'&gt;"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post.name +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"&lt;/option&gt;"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E1440D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14:paraId="37FC74A6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$(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postId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html(</w:t>
      </w:r>
      <w:proofErr w:type="spellStart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listItems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13DA8B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B40951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5CD66E52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533068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4DFD8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"#reset"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(e) {</w:t>
      </w:r>
    </w:p>
    <w:p w14:paraId="59BC480B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e.preventDefault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24C176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1EA22F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</w:t>
      </w:r>
    </w:p>
    <w:p w14:paraId="5A40C881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8D821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"form"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submit(</w:t>
      </w:r>
      <w:proofErr w:type="gramEnd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(e) {</w:t>
      </w:r>
    </w:p>
    <w:p w14:paraId="2568269B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DE021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e.preventDefault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AC17F8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parseInt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.elements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employeeId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].value);</w:t>
      </w:r>
    </w:p>
    <w:p w14:paraId="5B2077F5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.elements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fullName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].value;</w:t>
      </w:r>
    </w:p>
    <w:p w14:paraId="07A6DD61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experience =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parseInt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.elements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"experience"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].value);</w:t>
      </w:r>
    </w:p>
    <w:p w14:paraId="278790E1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postId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.elements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postId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selectedIndex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CDDBE3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94643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31897E63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createEmployee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experience,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postId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C27429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8EEF45A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editEmployee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experience, </w:t>
      </w:r>
      <w:proofErr w:type="spell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postId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210807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14:paraId="483DAB2A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DC5410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B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нажатие</w:t>
      </w:r>
      <w:r w:rsidRPr="00553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53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ссылку</w:t>
      </w:r>
      <w:r w:rsidRPr="00553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Изменить</w:t>
      </w:r>
    </w:p>
    <w:p w14:paraId="1F91A036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"body"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on(</w:t>
      </w:r>
      <w:proofErr w:type="gram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"click"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".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editLink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30BC0C83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$(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).data(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38DB37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typeCRUD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html(</w:t>
      </w:r>
      <w:proofErr w:type="gram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Изменить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3E921A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getEmployee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id);</w:t>
      </w:r>
    </w:p>
    <w:p w14:paraId="5C77CBC1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14:paraId="7AD0A2EC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B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нажатие</w:t>
      </w:r>
      <w:r w:rsidRPr="00553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53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ссылку</w:t>
      </w:r>
      <w:r w:rsidRPr="00553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</w:p>
    <w:p w14:paraId="31072295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"body"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on(</w:t>
      </w:r>
      <w:proofErr w:type="gram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"click"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".</w:t>
      </w:r>
      <w:proofErr w:type="spellStart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removeLink</w:t>
      </w:r>
      <w:proofErr w:type="spellEnd"/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79C688DD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$(</w:t>
      </w:r>
      <w:r w:rsidRPr="00553B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).data(</w:t>
      </w:r>
      <w:r w:rsidRPr="00553B8F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7D8537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deleteEmpolyee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id);</w:t>
      </w:r>
    </w:p>
    <w:p w14:paraId="7A6C5D6D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49259F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14:paraId="53350486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B78A0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getEmployees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4F53D6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getPosts</w:t>
      </w:r>
      <w:proofErr w:type="spell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501E0B" w14:textId="77777777" w:rsidR="00553B8F" w:rsidRP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D7C03" w14:textId="77777777" w:rsid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53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AFCF7B" w14:textId="31194BBA" w:rsidR="00553B8F" w:rsidRDefault="00553B8F" w:rsidP="00553B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2C9D18" w14:textId="4553F4FB" w:rsidR="00EE5095" w:rsidRPr="00274034" w:rsidRDefault="00553B8F" w:rsidP="0027403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EE5095" w:rsidRPr="00274034" w:rsidSect="00525F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8"/>
        <w:szCs w:val="28"/>
        <w:lang w:val="be-BY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be-BY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-348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-348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48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48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48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48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48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48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48"/>
        </w:tabs>
        <w:ind w:left="6840" w:hanging="360"/>
      </w:pPr>
      <w:rPr>
        <w:rFonts w:ascii="Wingdings" w:hAnsi="Wingdings" w:cs="Wingdings"/>
      </w:rPr>
    </w:lvl>
  </w:abstractNum>
  <w:abstractNum w:abstractNumId="4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5" w15:restartNumberingAfterBreak="0">
    <w:nsid w:val="02E24AD3"/>
    <w:multiLevelType w:val="hybridMultilevel"/>
    <w:tmpl w:val="FA203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EB21F5"/>
    <w:multiLevelType w:val="hybridMultilevel"/>
    <w:tmpl w:val="CEC27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A31C5"/>
    <w:multiLevelType w:val="hybridMultilevel"/>
    <w:tmpl w:val="E51E2E3C"/>
    <w:lvl w:ilvl="0" w:tplc="DFE2661E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700BB"/>
    <w:multiLevelType w:val="hybridMultilevel"/>
    <w:tmpl w:val="CEC27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57"/>
    <w:rsid w:val="00026237"/>
    <w:rsid w:val="00050569"/>
    <w:rsid w:val="00075934"/>
    <w:rsid w:val="000C4F54"/>
    <w:rsid w:val="000E6C5E"/>
    <w:rsid w:val="00155E5D"/>
    <w:rsid w:val="001A108B"/>
    <w:rsid w:val="001C2C24"/>
    <w:rsid w:val="001F46C4"/>
    <w:rsid w:val="001F5220"/>
    <w:rsid w:val="00206477"/>
    <w:rsid w:val="00263A9A"/>
    <w:rsid w:val="00274034"/>
    <w:rsid w:val="002869A8"/>
    <w:rsid w:val="002E1197"/>
    <w:rsid w:val="002F070A"/>
    <w:rsid w:val="003574EF"/>
    <w:rsid w:val="0037333C"/>
    <w:rsid w:val="00391F56"/>
    <w:rsid w:val="0040311F"/>
    <w:rsid w:val="0047047D"/>
    <w:rsid w:val="004C2653"/>
    <w:rsid w:val="004C7725"/>
    <w:rsid w:val="004D043B"/>
    <w:rsid w:val="00525FAE"/>
    <w:rsid w:val="00553B8F"/>
    <w:rsid w:val="0056742F"/>
    <w:rsid w:val="005A1356"/>
    <w:rsid w:val="005C1DDC"/>
    <w:rsid w:val="005E28F0"/>
    <w:rsid w:val="00601C32"/>
    <w:rsid w:val="00632589"/>
    <w:rsid w:val="00641AD1"/>
    <w:rsid w:val="006A544F"/>
    <w:rsid w:val="006C0588"/>
    <w:rsid w:val="006F227A"/>
    <w:rsid w:val="006F2AA5"/>
    <w:rsid w:val="00744F42"/>
    <w:rsid w:val="007705F2"/>
    <w:rsid w:val="00783133"/>
    <w:rsid w:val="007B1B00"/>
    <w:rsid w:val="007C206C"/>
    <w:rsid w:val="007E4A4E"/>
    <w:rsid w:val="007F4C17"/>
    <w:rsid w:val="00812924"/>
    <w:rsid w:val="008C1B87"/>
    <w:rsid w:val="008C533E"/>
    <w:rsid w:val="008E6617"/>
    <w:rsid w:val="008F4D56"/>
    <w:rsid w:val="00980089"/>
    <w:rsid w:val="00995100"/>
    <w:rsid w:val="009B2D1A"/>
    <w:rsid w:val="009C47BB"/>
    <w:rsid w:val="00A03426"/>
    <w:rsid w:val="00A03FC1"/>
    <w:rsid w:val="00A64450"/>
    <w:rsid w:val="00A82D23"/>
    <w:rsid w:val="00AE398A"/>
    <w:rsid w:val="00AF3477"/>
    <w:rsid w:val="00B246D3"/>
    <w:rsid w:val="00B5294F"/>
    <w:rsid w:val="00B53390"/>
    <w:rsid w:val="00B825B7"/>
    <w:rsid w:val="00B87F9F"/>
    <w:rsid w:val="00BB2332"/>
    <w:rsid w:val="00BE4275"/>
    <w:rsid w:val="00C034A8"/>
    <w:rsid w:val="00C634F0"/>
    <w:rsid w:val="00C95CAD"/>
    <w:rsid w:val="00CD6C68"/>
    <w:rsid w:val="00CE6357"/>
    <w:rsid w:val="00D06942"/>
    <w:rsid w:val="00D14B99"/>
    <w:rsid w:val="00D4395D"/>
    <w:rsid w:val="00DA687F"/>
    <w:rsid w:val="00DB6DFE"/>
    <w:rsid w:val="00DD668C"/>
    <w:rsid w:val="00DE4B4F"/>
    <w:rsid w:val="00DE54ED"/>
    <w:rsid w:val="00E14A45"/>
    <w:rsid w:val="00E32461"/>
    <w:rsid w:val="00E87CDC"/>
    <w:rsid w:val="00E96E4D"/>
    <w:rsid w:val="00EB237B"/>
    <w:rsid w:val="00EE5095"/>
    <w:rsid w:val="00EF6939"/>
    <w:rsid w:val="00F61AF7"/>
    <w:rsid w:val="00FA20D4"/>
    <w:rsid w:val="00FA47CE"/>
    <w:rsid w:val="00FB1782"/>
    <w:rsid w:val="00FD344A"/>
    <w:rsid w:val="00FD7B06"/>
    <w:rsid w:val="00FE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6E05D"/>
  <w15:chartTrackingRefBased/>
  <w15:docId w15:val="{60877714-3ECD-47DE-99FD-CD59AACC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D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275"/>
    <w:pPr>
      <w:widowControl w:val="0"/>
      <w:spacing w:after="0" w:line="240" w:lineRule="auto"/>
      <w:ind w:left="720" w:firstLine="709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fontstyle01">
    <w:name w:val="fontstyle01"/>
    <w:basedOn w:val="a0"/>
    <w:rsid w:val="0063258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paragraph" w:customStyle="1" w:styleId="Default">
    <w:name w:val="Default"/>
    <w:rsid w:val="00632589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12</Pages>
  <Words>2285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Башаримов</dc:creator>
  <cp:keywords/>
  <dc:description/>
  <cp:lastModifiedBy>Пользователь Windows</cp:lastModifiedBy>
  <cp:revision>65</cp:revision>
  <dcterms:created xsi:type="dcterms:W3CDTF">2019-09-30T16:47:00Z</dcterms:created>
  <dcterms:modified xsi:type="dcterms:W3CDTF">2020-01-02T22:59:00Z</dcterms:modified>
</cp:coreProperties>
</file>